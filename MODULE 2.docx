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54E9" w14:textId="588C5368" w:rsidR="00E82856" w:rsidRPr="00F45DF8" w:rsidRDefault="00E82856" w:rsidP="00E82856">
      <w:pPr>
        <w:pStyle w:val="Heading1"/>
        <w:ind w:left="2880"/>
        <w:rPr>
          <w:sz w:val="52"/>
          <w:szCs w:val="52"/>
          <w:u w:val="single"/>
          <w:lang w:val="en-IN"/>
        </w:rPr>
      </w:pPr>
      <w:r w:rsidRPr="00F45DF8">
        <w:rPr>
          <w:sz w:val="52"/>
          <w:szCs w:val="52"/>
          <w:u w:val="single"/>
          <w:lang w:val="en-IN"/>
        </w:rPr>
        <w:t>MODULE -2</w:t>
      </w:r>
    </w:p>
    <w:p w14:paraId="1A689A85" w14:textId="39FC9CB6" w:rsidR="00F45DF8" w:rsidRDefault="00F45DF8" w:rsidP="00F45DF8">
      <w:pPr>
        <w:rPr>
          <w:lang w:val="en-IN"/>
        </w:rPr>
      </w:pPr>
    </w:p>
    <w:p w14:paraId="2B14B508" w14:textId="77777777" w:rsidR="00F45DF8" w:rsidRPr="00F45DF8" w:rsidRDefault="00F45DF8" w:rsidP="00F45DF8">
      <w:pPr>
        <w:rPr>
          <w:lang w:val="en-IN"/>
        </w:rPr>
      </w:pPr>
    </w:p>
    <w:p w14:paraId="66277335" w14:textId="085F824F" w:rsidR="00E82856" w:rsidRPr="0056391D" w:rsidRDefault="0056391D" w:rsidP="0056391D">
      <w:pPr>
        <w:jc w:val="both"/>
        <w:rPr>
          <w:sz w:val="32"/>
          <w:szCs w:val="32"/>
          <w:lang w:val="en-IN"/>
        </w:rPr>
      </w:pPr>
      <w:r>
        <w:rPr>
          <w:sz w:val="32"/>
          <w:szCs w:val="32"/>
        </w:rPr>
        <w:t xml:space="preserve">1 </w:t>
      </w:r>
      <w:r w:rsidR="00E82856" w:rsidRPr="0056391D">
        <w:rPr>
          <w:sz w:val="32"/>
          <w:szCs w:val="32"/>
        </w:rPr>
        <w:t>What is software testing?</w:t>
      </w:r>
    </w:p>
    <w:p w14:paraId="4E0C25D7" w14:textId="5BA6351F" w:rsidR="00E83264" w:rsidRPr="00E83264" w:rsidRDefault="00E83264" w:rsidP="00E83264">
      <w:pPr>
        <w:pStyle w:val="ListParagraph"/>
        <w:ind w:left="360"/>
        <w:rPr>
          <w:sz w:val="32"/>
          <w:szCs w:val="32"/>
          <w:lang w:val="en-IN"/>
        </w:rPr>
      </w:pPr>
      <w:r>
        <w:t>Software Testing is a process used to identify the correctness, completeness, and quality of developed computer software.</w:t>
      </w:r>
    </w:p>
    <w:p w14:paraId="402E2860" w14:textId="2718B94C" w:rsidR="00E83264" w:rsidRDefault="00E83264" w:rsidP="00E83264">
      <w:pPr>
        <w:rPr>
          <w:sz w:val="32"/>
          <w:szCs w:val="32"/>
          <w:lang w:val="en-IN"/>
        </w:rPr>
      </w:pPr>
    </w:p>
    <w:p w14:paraId="7A896A6E" w14:textId="48A1981D" w:rsidR="00E83264" w:rsidRPr="00E83264" w:rsidRDefault="00E83264" w:rsidP="00E83264">
      <w:pPr>
        <w:jc w:val="both"/>
        <w:rPr>
          <w:sz w:val="32"/>
          <w:szCs w:val="32"/>
          <w:lang w:val="en-IN"/>
        </w:rPr>
      </w:pPr>
      <w:r>
        <w:rPr>
          <w:sz w:val="32"/>
          <w:szCs w:val="32"/>
          <w:lang w:val="en-IN"/>
        </w:rPr>
        <w:t xml:space="preserve">2   </w:t>
      </w:r>
      <w:r w:rsidRPr="00E83264">
        <w:rPr>
          <w:sz w:val="32"/>
          <w:szCs w:val="32"/>
        </w:rPr>
        <w:t>What is Exploratory Testing?</w:t>
      </w:r>
    </w:p>
    <w:p w14:paraId="55DC0EE0" w14:textId="77777777" w:rsidR="0056391D" w:rsidRDefault="00E83264" w:rsidP="00E82856">
      <w:r>
        <w:rPr>
          <w:sz w:val="32"/>
          <w:szCs w:val="32"/>
          <w:lang w:val="en-IN"/>
        </w:rPr>
        <w:t xml:space="preserve">   </w:t>
      </w:r>
      <w:r w:rsidR="0056391D">
        <w:t xml:space="preserve">This may be the only type of technique used for low-risk systems, but this approach may be particularly useful under extreme time pressure – in fact this is one of the factors leading to exploratory testing. </w:t>
      </w:r>
    </w:p>
    <w:p w14:paraId="6CAE68B9" w14:textId="32583C7D" w:rsidR="00F45DF8" w:rsidRDefault="00E83264" w:rsidP="00E82856">
      <w:pPr>
        <w:rPr>
          <w:sz w:val="32"/>
          <w:szCs w:val="32"/>
          <w:lang w:val="en-IN"/>
        </w:rPr>
      </w:pPr>
      <w:r>
        <w:rPr>
          <w:sz w:val="32"/>
          <w:szCs w:val="32"/>
          <w:lang w:val="en-IN"/>
        </w:rPr>
        <w:t xml:space="preserve">  </w:t>
      </w:r>
    </w:p>
    <w:p w14:paraId="1D7516BD" w14:textId="6F650EE3" w:rsidR="00F45DF8" w:rsidRDefault="00F45DF8" w:rsidP="00F45DF8">
      <w:pPr>
        <w:rPr>
          <w:sz w:val="32"/>
          <w:szCs w:val="32"/>
        </w:rPr>
      </w:pPr>
      <w:r w:rsidRPr="00F45DF8">
        <w:rPr>
          <w:sz w:val="32"/>
          <w:szCs w:val="32"/>
          <w:lang w:val="en-IN"/>
        </w:rPr>
        <w:t xml:space="preserve">3   </w:t>
      </w:r>
      <w:r w:rsidRPr="00F45DF8">
        <w:rPr>
          <w:sz w:val="32"/>
          <w:szCs w:val="32"/>
        </w:rPr>
        <w:t>What is traceability matrix?</w:t>
      </w:r>
    </w:p>
    <w:p w14:paraId="12F9156D" w14:textId="571B8888" w:rsidR="0056391D" w:rsidRDefault="0056391D" w:rsidP="00F45DF8">
      <w:r>
        <w:rPr>
          <w:sz w:val="32"/>
          <w:szCs w:val="32"/>
        </w:rPr>
        <w:t xml:space="preserve">  </w:t>
      </w:r>
      <w:r>
        <w:t>Test conditions should be able to be linked back to their sources in the test basis, this is known as       traceability.</w:t>
      </w:r>
      <w:r w:rsidRPr="0056391D">
        <w:t xml:space="preserve"> </w:t>
      </w:r>
      <w:r>
        <w:t>This is a software process should help you keeping the virtual table up-to-date.</w:t>
      </w:r>
    </w:p>
    <w:p w14:paraId="5651BF7E" w14:textId="192C28CE" w:rsidR="0056391D" w:rsidRDefault="0056391D" w:rsidP="00F45DF8"/>
    <w:p w14:paraId="4E262D1E" w14:textId="3ED06139" w:rsidR="0056391D" w:rsidRPr="00F41DFD" w:rsidRDefault="00F41DFD" w:rsidP="00F41DFD">
      <w:pPr>
        <w:jc w:val="both"/>
        <w:rPr>
          <w:sz w:val="32"/>
          <w:szCs w:val="32"/>
        </w:rPr>
      </w:pPr>
      <w:proofErr w:type="gramStart"/>
      <w:r w:rsidRPr="00F41DFD">
        <w:rPr>
          <w:rFonts w:cstheme="minorHAnsi"/>
          <w:sz w:val="32"/>
          <w:szCs w:val="32"/>
        </w:rPr>
        <w:t xml:space="preserve">4  </w:t>
      </w:r>
      <w:r w:rsidRPr="00F41DFD">
        <w:rPr>
          <w:sz w:val="32"/>
          <w:szCs w:val="32"/>
        </w:rPr>
        <w:t>What</w:t>
      </w:r>
      <w:proofErr w:type="gramEnd"/>
      <w:r w:rsidRPr="00F41DFD">
        <w:rPr>
          <w:sz w:val="32"/>
          <w:szCs w:val="32"/>
        </w:rPr>
        <w:t xml:space="preserve"> is Boundary value testing?</w:t>
      </w:r>
    </w:p>
    <w:p w14:paraId="0C991471" w14:textId="2A7DBAAD" w:rsidR="00F41DFD" w:rsidRDefault="00F41DFD" w:rsidP="00F45DF8">
      <w:r>
        <w:rPr>
          <w:sz w:val="32"/>
          <w:szCs w:val="32"/>
        </w:rPr>
        <w:t xml:space="preserve">   </w:t>
      </w:r>
      <w:r>
        <w:t>Software testing technique in which tests are designed to include representatives of boundary values. It is performed by the QA testing teams</w:t>
      </w:r>
    </w:p>
    <w:p w14:paraId="346F4E6C" w14:textId="2D205B54" w:rsidR="001B6DEE" w:rsidRDefault="001B6DEE" w:rsidP="00F45DF8"/>
    <w:p w14:paraId="4C7B3826" w14:textId="2E25F46E" w:rsidR="001B6DEE" w:rsidRDefault="001B6DEE" w:rsidP="00F45DF8">
      <w:pPr>
        <w:rPr>
          <w:sz w:val="32"/>
          <w:szCs w:val="32"/>
        </w:rPr>
      </w:pPr>
      <w:proofErr w:type="gramStart"/>
      <w:r w:rsidRPr="001B6DEE">
        <w:rPr>
          <w:sz w:val="32"/>
          <w:szCs w:val="32"/>
        </w:rPr>
        <w:t>5  What</w:t>
      </w:r>
      <w:proofErr w:type="gramEnd"/>
      <w:r w:rsidRPr="001B6DEE">
        <w:rPr>
          <w:sz w:val="32"/>
          <w:szCs w:val="32"/>
        </w:rPr>
        <w:t xml:space="preserve"> is Equivalence partitioning testing?</w:t>
      </w:r>
      <w:r>
        <w:rPr>
          <w:sz w:val="32"/>
          <w:szCs w:val="32"/>
        </w:rPr>
        <w:t xml:space="preserve"> </w:t>
      </w:r>
    </w:p>
    <w:p w14:paraId="796F1536" w14:textId="63F6A7F3" w:rsidR="00F41DFD" w:rsidRDefault="001B6DEE" w:rsidP="00F45DF8">
      <w:r>
        <w:t xml:space="preserve">     Software testing technique that divides the input data of a software unit into partitions of data from which test cases can be derived. it is usually performed by the QA teams.</w:t>
      </w:r>
    </w:p>
    <w:p w14:paraId="5071FAE7" w14:textId="3FB36242" w:rsidR="001B6DEE" w:rsidRDefault="001B6DEE" w:rsidP="00F45DF8"/>
    <w:p w14:paraId="5FCD5EDB" w14:textId="21511707" w:rsidR="001B6DEE" w:rsidRDefault="001B6DEE" w:rsidP="00F45DF8">
      <w:pPr>
        <w:rPr>
          <w:sz w:val="32"/>
          <w:szCs w:val="32"/>
        </w:rPr>
      </w:pPr>
      <w:r w:rsidRPr="001B6DEE">
        <w:rPr>
          <w:sz w:val="32"/>
          <w:szCs w:val="32"/>
        </w:rPr>
        <w:t xml:space="preserve">6  </w:t>
      </w:r>
      <w:r>
        <w:t xml:space="preserve"> </w:t>
      </w:r>
      <w:r w:rsidRPr="001B6DEE">
        <w:rPr>
          <w:sz w:val="32"/>
          <w:szCs w:val="32"/>
        </w:rPr>
        <w:t>What is Integration testing?</w:t>
      </w:r>
    </w:p>
    <w:p w14:paraId="21B0BCDC" w14:textId="4A32CF55" w:rsidR="001B6DEE" w:rsidRDefault="001B6DEE" w:rsidP="00F45DF8">
      <w:r>
        <w:rPr>
          <w:sz w:val="32"/>
          <w:szCs w:val="32"/>
        </w:rPr>
        <w:t xml:space="preserve">    </w:t>
      </w:r>
      <w:r>
        <w:t>The phase in software testing in which individual software modules are combined and tested as a group. It is usually conducted by testing teams.</w:t>
      </w:r>
    </w:p>
    <w:p w14:paraId="1A48CD78" w14:textId="75FF230C" w:rsidR="001B6DEE" w:rsidRDefault="001B6DEE" w:rsidP="00F45DF8"/>
    <w:p w14:paraId="57F074E0" w14:textId="6CFB1F94" w:rsidR="001B6DEE" w:rsidRDefault="001B6DEE" w:rsidP="00F45DF8">
      <w:pPr>
        <w:rPr>
          <w:sz w:val="32"/>
          <w:szCs w:val="32"/>
        </w:rPr>
      </w:pPr>
      <w:r w:rsidRPr="001B6DEE">
        <w:rPr>
          <w:sz w:val="32"/>
          <w:szCs w:val="32"/>
        </w:rPr>
        <w:t>7   What determines the level of risk?</w:t>
      </w:r>
    </w:p>
    <w:p w14:paraId="50BEA25A" w14:textId="7D6604CD" w:rsidR="001E0240" w:rsidRPr="005B7055" w:rsidRDefault="001B6DEE" w:rsidP="005B7055">
      <w:pPr>
        <w:pStyle w:val="NormalWeb"/>
        <w:spacing w:before="0" w:beforeAutospacing="0" w:after="160" w:afterAutospacing="0"/>
        <w:rPr>
          <w:rFonts w:asciiTheme="minorHAnsi" w:hAnsiTheme="minorHAnsi" w:cstheme="minorHAnsi"/>
          <w:sz w:val="22"/>
          <w:szCs w:val="22"/>
        </w:rPr>
      </w:pPr>
      <w:r>
        <w:rPr>
          <w:sz w:val="32"/>
          <w:szCs w:val="32"/>
        </w:rPr>
        <w:t xml:space="preserve">     </w:t>
      </w:r>
      <w:r w:rsidR="005B7055">
        <w:rPr>
          <w:color w:val="000000"/>
        </w:rPr>
        <w:t> </w:t>
      </w:r>
      <w:r w:rsidR="005B7055" w:rsidRPr="005B7055">
        <w:rPr>
          <w:rFonts w:asciiTheme="minorHAnsi" w:hAnsiTheme="minorHAnsi" w:cstheme="minorHAnsi"/>
          <w:color w:val="000000"/>
          <w:sz w:val="22"/>
          <w:szCs w:val="22"/>
        </w:rPr>
        <w:t>The Likelihood of an adverse event and the impact of the event.</w:t>
      </w:r>
    </w:p>
    <w:p w14:paraId="5CFA523C" w14:textId="4BADA743" w:rsidR="001E0240" w:rsidRDefault="001E0240" w:rsidP="00F45DF8">
      <w:pPr>
        <w:rPr>
          <w:sz w:val="32"/>
          <w:szCs w:val="32"/>
        </w:rPr>
      </w:pPr>
      <w:r>
        <w:rPr>
          <w:sz w:val="32"/>
          <w:szCs w:val="32"/>
        </w:rPr>
        <w:t xml:space="preserve">8   </w:t>
      </w:r>
      <w:r w:rsidRPr="001E0240">
        <w:rPr>
          <w:sz w:val="32"/>
          <w:szCs w:val="32"/>
        </w:rPr>
        <w:t>What is Alpha testing?</w:t>
      </w:r>
    </w:p>
    <w:p w14:paraId="5FF68E6E" w14:textId="4135E969" w:rsidR="001E0240" w:rsidRDefault="001E0240" w:rsidP="00F45DF8">
      <w:r>
        <w:rPr>
          <w:sz w:val="32"/>
          <w:szCs w:val="32"/>
        </w:rPr>
        <w:t xml:space="preserve">      </w:t>
      </w:r>
      <w:r>
        <w:t xml:space="preserve">Type of testing a software product or system conducted at the developer's site. </w:t>
      </w:r>
      <w:proofErr w:type="gramStart"/>
      <w:r>
        <w:t>Usually</w:t>
      </w:r>
      <w:proofErr w:type="gramEnd"/>
      <w:r>
        <w:t xml:space="preserve"> it is performed by the end user.</w:t>
      </w:r>
    </w:p>
    <w:p w14:paraId="67930213" w14:textId="3EC53C45" w:rsidR="001E0240" w:rsidRDefault="001E0240" w:rsidP="00F45DF8"/>
    <w:p w14:paraId="2FA5F93C" w14:textId="01AECC12" w:rsidR="001E0240" w:rsidRDefault="001E0240" w:rsidP="00F45DF8">
      <w:pPr>
        <w:rPr>
          <w:sz w:val="32"/>
          <w:szCs w:val="32"/>
        </w:rPr>
      </w:pPr>
      <w:r w:rsidRPr="001E0240">
        <w:rPr>
          <w:sz w:val="32"/>
          <w:szCs w:val="32"/>
        </w:rPr>
        <w:t>9   What is beta testing?</w:t>
      </w:r>
    </w:p>
    <w:p w14:paraId="29D77847" w14:textId="67AEE590" w:rsidR="001E0240" w:rsidRDefault="001E0240" w:rsidP="00F45DF8">
      <w:r>
        <w:t xml:space="preserve">        Final testing before releasing application for commercial purpose. It is typically done by end-users or others.</w:t>
      </w:r>
    </w:p>
    <w:p w14:paraId="4CA0CFDC" w14:textId="10BDFF03" w:rsidR="001E0240" w:rsidRDefault="001E0240" w:rsidP="00F45DF8">
      <w:pPr>
        <w:rPr>
          <w:sz w:val="32"/>
          <w:szCs w:val="32"/>
        </w:rPr>
      </w:pPr>
      <w:r w:rsidRPr="001E0240">
        <w:rPr>
          <w:sz w:val="32"/>
          <w:szCs w:val="32"/>
        </w:rPr>
        <w:t>10   What is component testing?</w:t>
      </w:r>
    </w:p>
    <w:p w14:paraId="63ECDA6C" w14:textId="1AA2A1A5" w:rsidR="001E0240" w:rsidRDefault="001E0240" w:rsidP="00F45DF8">
      <w:r>
        <w:rPr>
          <w:sz w:val="32"/>
          <w:szCs w:val="32"/>
        </w:rPr>
        <w:lastRenderedPageBreak/>
        <w:t xml:space="preserve">      </w:t>
      </w:r>
      <w:r>
        <w:t xml:space="preserve"> Testing technique similar to unit testing but with a higher level of integration - testing is done in the context of the application instead of just directly testing a specific method. Can be performed by testing or development teams.</w:t>
      </w:r>
    </w:p>
    <w:p w14:paraId="6C20090F" w14:textId="240887A7" w:rsidR="001E0240" w:rsidRDefault="001E0240" w:rsidP="00F45DF8"/>
    <w:p w14:paraId="4DD23D03" w14:textId="55F2F8EF" w:rsidR="001E0240" w:rsidRDefault="001E0240" w:rsidP="00F45DF8">
      <w:pPr>
        <w:rPr>
          <w:sz w:val="32"/>
          <w:szCs w:val="32"/>
        </w:rPr>
      </w:pPr>
      <w:proofErr w:type="gramStart"/>
      <w:r w:rsidRPr="001E0240">
        <w:rPr>
          <w:sz w:val="32"/>
          <w:szCs w:val="32"/>
        </w:rPr>
        <w:t>11  What</w:t>
      </w:r>
      <w:proofErr w:type="gramEnd"/>
      <w:r w:rsidRPr="001E0240">
        <w:rPr>
          <w:sz w:val="32"/>
          <w:szCs w:val="32"/>
        </w:rPr>
        <w:t xml:space="preserve"> is functional system testing?</w:t>
      </w:r>
    </w:p>
    <w:p w14:paraId="6544BB05" w14:textId="1F9264A4" w:rsidR="001E0240" w:rsidRDefault="001E0240" w:rsidP="00F45DF8">
      <w:r>
        <w:rPr>
          <w:sz w:val="32"/>
          <w:szCs w:val="32"/>
        </w:rPr>
        <w:t xml:space="preserve">       </w:t>
      </w:r>
      <w:r>
        <w:t>Type of black box testing that bases its test cases on the specifications of the software component under test. It is performed by testing teams.</w:t>
      </w:r>
    </w:p>
    <w:p w14:paraId="4E2BA086" w14:textId="7ABA1050" w:rsidR="001E0240" w:rsidRDefault="001E0240" w:rsidP="00F45DF8"/>
    <w:p w14:paraId="4F10D2E2" w14:textId="0F4A353C" w:rsidR="001E0240" w:rsidRDefault="001E0240" w:rsidP="00F45DF8">
      <w:pPr>
        <w:rPr>
          <w:sz w:val="32"/>
          <w:szCs w:val="32"/>
        </w:rPr>
      </w:pPr>
      <w:proofErr w:type="gramStart"/>
      <w:r w:rsidRPr="001E0240">
        <w:rPr>
          <w:sz w:val="32"/>
          <w:szCs w:val="32"/>
        </w:rPr>
        <w:t>12  What</w:t>
      </w:r>
      <w:proofErr w:type="gramEnd"/>
      <w:r w:rsidRPr="001E0240">
        <w:rPr>
          <w:sz w:val="32"/>
          <w:szCs w:val="32"/>
        </w:rPr>
        <w:t xml:space="preserve"> is Non-Functional Testing?</w:t>
      </w:r>
    </w:p>
    <w:p w14:paraId="241EDEE6" w14:textId="0E6ADDD9" w:rsidR="001E0240" w:rsidRDefault="001E0240" w:rsidP="00F45DF8">
      <w:r>
        <w:rPr>
          <w:sz w:val="32"/>
          <w:szCs w:val="32"/>
        </w:rPr>
        <w:t xml:space="preserve">      </w:t>
      </w:r>
      <w:r>
        <w:t xml:space="preserve"> Testing technique which focuses on testing of a software application for its non-functional requirements. Can be conducted by the performance engineers or by manual testing teams.</w:t>
      </w:r>
    </w:p>
    <w:p w14:paraId="34CD7B3D" w14:textId="49FDAFD9" w:rsidR="001E0240" w:rsidRDefault="001E0240" w:rsidP="00F45DF8"/>
    <w:p w14:paraId="244FE5C2" w14:textId="2A2C5A80" w:rsidR="001E0240" w:rsidRPr="005E650F" w:rsidRDefault="001E0240" w:rsidP="00F45DF8">
      <w:pPr>
        <w:rPr>
          <w:sz w:val="32"/>
          <w:szCs w:val="32"/>
        </w:rPr>
      </w:pPr>
      <w:r w:rsidRPr="005E650F">
        <w:rPr>
          <w:sz w:val="32"/>
          <w:szCs w:val="32"/>
        </w:rPr>
        <w:t>13   What is GUI Testing?</w:t>
      </w:r>
    </w:p>
    <w:p w14:paraId="02989CD2" w14:textId="4E5A36F4" w:rsidR="005E650F" w:rsidRDefault="005E650F" w:rsidP="00F45DF8">
      <w:r>
        <w:t xml:space="preserve">        The process of testing a product that uses a graphical user interface, to ensure it meets its written specifications. This is normally done by the testing teams.</w:t>
      </w:r>
    </w:p>
    <w:p w14:paraId="75FB18F6" w14:textId="3CF98BE7" w:rsidR="005E650F" w:rsidRDefault="005E650F" w:rsidP="00F45DF8"/>
    <w:p w14:paraId="4C79048B" w14:textId="4DCBD5DE" w:rsidR="005E650F" w:rsidRDefault="005E650F" w:rsidP="00F45DF8">
      <w:pPr>
        <w:rPr>
          <w:sz w:val="32"/>
          <w:szCs w:val="32"/>
        </w:rPr>
      </w:pPr>
      <w:r w:rsidRPr="005E650F">
        <w:rPr>
          <w:sz w:val="32"/>
          <w:szCs w:val="32"/>
        </w:rPr>
        <w:t>14   What is Ad</w:t>
      </w:r>
      <w:r>
        <w:rPr>
          <w:sz w:val="32"/>
          <w:szCs w:val="32"/>
        </w:rPr>
        <w:t>-</w:t>
      </w:r>
      <w:r w:rsidRPr="005E650F">
        <w:rPr>
          <w:sz w:val="32"/>
          <w:szCs w:val="32"/>
        </w:rPr>
        <w:t>hoc testing?</w:t>
      </w:r>
    </w:p>
    <w:p w14:paraId="436DD135" w14:textId="1FD891C6" w:rsidR="005E650F" w:rsidRDefault="005E650F" w:rsidP="00F45DF8">
      <w:r>
        <w:rPr>
          <w:sz w:val="32"/>
          <w:szCs w:val="32"/>
        </w:rPr>
        <w:t xml:space="preserve">        </w:t>
      </w:r>
      <w:r>
        <w:t>Testing performed without planning and documentation - the tester tries to 'break' the system by randomly trying the system's functionality. It is performed by the testing teams.</w:t>
      </w:r>
    </w:p>
    <w:p w14:paraId="525D1087" w14:textId="574FDC57" w:rsidR="005E650F" w:rsidRDefault="005E650F" w:rsidP="00F45DF8"/>
    <w:p w14:paraId="473C471F" w14:textId="38B14B44" w:rsidR="005E650F" w:rsidRDefault="004220F2" w:rsidP="00F45DF8">
      <w:pPr>
        <w:rPr>
          <w:sz w:val="32"/>
          <w:szCs w:val="32"/>
        </w:rPr>
      </w:pPr>
      <w:proofErr w:type="gramStart"/>
      <w:r w:rsidRPr="004220F2">
        <w:rPr>
          <w:sz w:val="32"/>
          <w:szCs w:val="32"/>
        </w:rPr>
        <w:t>15  Mention</w:t>
      </w:r>
      <w:proofErr w:type="gramEnd"/>
      <w:r w:rsidRPr="004220F2">
        <w:rPr>
          <w:sz w:val="32"/>
          <w:szCs w:val="32"/>
        </w:rPr>
        <w:t xml:space="preserve"> what are the categories of defects?</w:t>
      </w:r>
      <w:r w:rsidR="005E650F" w:rsidRPr="004220F2">
        <w:rPr>
          <w:sz w:val="32"/>
          <w:szCs w:val="32"/>
        </w:rPr>
        <w:t xml:space="preserve"> </w:t>
      </w:r>
    </w:p>
    <w:p w14:paraId="0711D157" w14:textId="21446850" w:rsidR="005B7055" w:rsidRPr="005B7055" w:rsidRDefault="00A82194" w:rsidP="005B7055">
      <w:pPr>
        <w:pStyle w:val="NormalWeb"/>
        <w:spacing w:before="280" w:beforeAutospacing="0" w:after="0" w:afterAutospacing="0"/>
        <w:textAlignment w:val="baseline"/>
        <w:rPr>
          <w:color w:val="000000"/>
        </w:rPr>
      </w:pPr>
      <w:r w:rsidRPr="008625B9">
        <w:rPr>
          <w:rFonts w:cstheme="minorHAnsi"/>
          <w:sz w:val="32"/>
          <w:szCs w:val="32"/>
        </w:rPr>
        <w:t xml:space="preserve"> </w:t>
      </w:r>
      <w:r w:rsidR="005B7055">
        <w:rPr>
          <w:rFonts w:cstheme="minorHAnsi"/>
          <w:sz w:val="32"/>
          <w:szCs w:val="32"/>
        </w:rPr>
        <w:t xml:space="preserve"> </w:t>
      </w:r>
      <w:r w:rsidR="005B7055" w:rsidRPr="005B7055">
        <w:rPr>
          <w:color w:val="000000"/>
        </w:rPr>
        <w:t xml:space="preserve">Functional defects. Functional defects are the errors identified in case the </w:t>
      </w:r>
      <w:proofErr w:type="spellStart"/>
      <w:r w:rsidR="005B7055" w:rsidRPr="005B7055">
        <w:rPr>
          <w:color w:val="000000"/>
        </w:rPr>
        <w:t>behavior</w:t>
      </w:r>
      <w:proofErr w:type="spellEnd"/>
      <w:r w:rsidR="005B7055" w:rsidRPr="005B7055">
        <w:rPr>
          <w:color w:val="000000"/>
        </w:rPr>
        <w:t xml:space="preserve"> of </w:t>
      </w:r>
      <w:r w:rsidR="005B7055">
        <w:rPr>
          <w:color w:val="000000"/>
        </w:rPr>
        <w:t xml:space="preserve">     </w:t>
      </w:r>
      <w:r w:rsidR="005B7055" w:rsidRPr="005B7055">
        <w:rPr>
          <w:color w:val="000000"/>
        </w:rPr>
        <w:t>software is not compliant with the functional requirements. ... </w:t>
      </w:r>
    </w:p>
    <w:p w14:paraId="5198A9EE" w14:textId="69AEEEA4" w:rsidR="005B7055" w:rsidRPr="005B7055" w:rsidRDefault="005B7055" w:rsidP="005B7055">
      <w:pPr>
        <w:ind w:left="720"/>
        <w:textAlignment w:val="baseline"/>
        <w:rPr>
          <w:rFonts w:ascii="Times New Roman" w:eastAsia="Times New Roman" w:hAnsi="Times New Roman" w:cs="Times New Roman"/>
          <w:color w:val="000000"/>
          <w:sz w:val="24"/>
          <w:szCs w:val="24"/>
          <w:lang w:val="en-IN" w:eastAsia="en-IN"/>
        </w:rPr>
      </w:pPr>
      <w:r w:rsidRPr="005B7055">
        <w:rPr>
          <w:rFonts w:ascii="Times New Roman" w:eastAsia="Times New Roman" w:hAnsi="Times New Roman" w:cs="Times New Roman"/>
          <w:color w:val="000000"/>
          <w:sz w:val="24"/>
          <w:szCs w:val="24"/>
          <w:lang w:val="en-IN" w:eastAsia="en-IN"/>
        </w:rPr>
        <w:t>Performance defects. ... </w:t>
      </w:r>
    </w:p>
    <w:p w14:paraId="68BBF98F" w14:textId="77777777" w:rsidR="005B7055" w:rsidRPr="005B7055" w:rsidRDefault="005B7055" w:rsidP="005B7055">
      <w:pPr>
        <w:ind w:left="720"/>
        <w:textAlignment w:val="baseline"/>
        <w:rPr>
          <w:rFonts w:ascii="Times New Roman" w:eastAsia="Times New Roman" w:hAnsi="Times New Roman" w:cs="Times New Roman"/>
          <w:color w:val="000000"/>
          <w:sz w:val="24"/>
          <w:szCs w:val="24"/>
          <w:lang w:val="en-IN" w:eastAsia="en-IN"/>
        </w:rPr>
      </w:pPr>
      <w:r w:rsidRPr="005B7055">
        <w:rPr>
          <w:rFonts w:ascii="Times New Roman" w:eastAsia="Times New Roman" w:hAnsi="Times New Roman" w:cs="Times New Roman"/>
          <w:color w:val="000000"/>
          <w:sz w:val="24"/>
          <w:szCs w:val="24"/>
          <w:lang w:val="en-IN" w:eastAsia="en-IN"/>
        </w:rPr>
        <w:t>Usability defects. ... </w:t>
      </w:r>
    </w:p>
    <w:p w14:paraId="0E61C496" w14:textId="77777777" w:rsidR="005B7055" w:rsidRPr="005B7055" w:rsidRDefault="005B7055" w:rsidP="005B7055">
      <w:pPr>
        <w:ind w:left="720"/>
        <w:textAlignment w:val="baseline"/>
        <w:rPr>
          <w:rFonts w:ascii="Times New Roman" w:eastAsia="Times New Roman" w:hAnsi="Times New Roman" w:cs="Times New Roman"/>
          <w:color w:val="000000"/>
          <w:sz w:val="24"/>
          <w:szCs w:val="24"/>
          <w:lang w:val="en-IN" w:eastAsia="en-IN"/>
        </w:rPr>
      </w:pPr>
      <w:r w:rsidRPr="005B7055">
        <w:rPr>
          <w:rFonts w:ascii="Times New Roman" w:eastAsia="Times New Roman" w:hAnsi="Times New Roman" w:cs="Times New Roman"/>
          <w:color w:val="000000"/>
          <w:sz w:val="24"/>
          <w:szCs w:val="24"/>
          <w:lang w:val="en-IN" w:eastAsia="en-IN"/>
        </w:rPr>
        <w:t>Compatibility defects. ... </w:t>
      </w:r>
    </w:p>
    <w:p w14:paraId="77349195" w14:textId="58DEA7F4" w:rsidR="005B7055" w:rsidRPr="005B7055" w:rsidRDefault="005B7055" w:rsidP="005B7055">
      <w:pPr>
        <w:spacing w:after="280"/>
        <w:ind w:left="720"/>
        <w:textAlignment w:val="baseline"/>
        <w:rPr>
          <w:rFonts w:ascii="Times New Roman" w:eastAsia="Times New Roman" w:hAnsi="Times New Roman" w:cs="Times New Roman"/>
          <w:color w:val="000000"/>
          <w:sz w:val="24"/>
          <w:szCs w:val="24"/>
          <w:lang w:val="en-IN" w:eastAsia="en-IN"/>
        </w:rPr>
      </w:pPr>
      <w:r w:rsidRPr="005B7055">
        <w:rPr>
          <w:rFonts w:ascii="Times New Roman" w:eastAsia="Times New Roman" w:hAnsi="Times New Roman" w:cs="Times New Roman"/>
          <w:color w:val="000000"/>
          <w:sz w:val="24"/>
          <w:szCs w:val="24"/>
          <w:lang w:val="en-IN" w:eastAsia="en-IN"/>
        </w:rPr>
        <w:t>Security defects.</w:t>
      </w:r>
    </w:p>
    <w:p w14:paraId="477A0DC8" w14:textId="646A8676" w:rsidR="008625B9" w:rsidRPr="008625B9" w:rsidRDefault="008625B9" w:rsidP="00F45DF8">
      <w:pPr>
        <w:rPr>
          <w:sz w:val="32"/>
          <w:szCs w:val="32"/>
        </w:rPr>
      </w:pPr>
      <w:proofErr w:type="gramStart"/>
      <w:r w:rsidRPr="008625B9">
        <w:rPr>
          <w:sz w:val="32"/>
          <w:szCs w:val="32"/>
        </w:rPr>
        <w:t>16  What</w:t>
      </w:r>
      <w:proofErr w:type="gramEnd"/>
      <w:r w:rsidRPr="008625B9">
        <w:rPr>
          <w:sz w:val="32"/>
          <w:szCs w:val="32"/>
        </w:rPr>
        <w:t xml:space="preserve"> is white box testing and list the types of white box testing?</w:t>
      </w:r>
    </w:p>
    <w:p w14:paraId="2BBE6794" w14:textId="191D3C06" w:rsidR="004220F2" w:rsidRDefault="004220F2" w:rsidP="00F45DF8">
      <w:r>
        <w:rPr>
          <w:sz w:val="32"/>
          <w:szCs w:val="32"/>
        </w:rPr>
        <w:t xml:space="preserve">      </w:t>
      </w:r>
      <w:r w:rsidR="008625B9">
        <w:t>Testing technique based on knowledge of the internal logic of an application’s code and includes tests like coverage of code statements, branches, paths, conditions. It is performed by software developers.</w:t>
      </w:r>
    </w:p>
    <w:p w14:paraId="11946908" w14:textId="1D4F1999" w:rsidR="00582618" w:rsidRPr="00582618" w:rsidRDefault="00582618" w:rsidP="00030350">
      <w:pPr>
        <w:pStyle w:val="ListParagraph"/>
        <w:numPr>
          <w:ilvl w:val="0"/>
          <w:numId w:val="1"/>
        </w:numPr>
      </w:pPr>
      <w:r w:rsidRPr="00582618">
        <w:t>Unit testing</w:t>
      </w:r>
    </w:p>
    <w:p w14:paraId="7E95C87D" w14:textId="0416C542" w:rsidR="00582618" w:rsidRPr="00582618" w:rsidRDefault="00582618" w:rsidP="00030350">
      <w:pPr>
        <w:pStyle w:val="ListParagraph"/>
        <w:numPr>
          <w:ilvl w:val="0"/>
          <w:numId w:val="1"/>
        </w:numPr>
      </w:pPr>
      <w:r w:rsidRPr="00582618">
        <w:t>Static and dynamic analysis</w:t>
      </w:r>
    </w:p>
    <w:p w14:paraId="789A2753" w14:textId="17E9D242" w:rsidR="00582618" w:rsidRPr="00582618" w:rsidRDefault="00582618" w:rsidP="00030350">
      <w:pPr>
        <w:pStyle w:val="ListParagraph"/>
        <w:numPr>
          <w:ilvl w:val="0"/>
          <w:numId w:val="1"/>
        </w:numPr>
      </w:pPr>
      <w:r w:rsidRPr="00582618">
        <w:t>Statement coverage</w:t>
      </w:r>
    </w:p>
    <w:p w14:paraId="0033FE01" w14:textId="726B055A" w:rsidR="00582618" w:rsidRPr="00582618" w:rsidRDefault="00582618" w:rsidP="00030350">
      <w:pPr>
        <w:pStyle w:val="ListParagraph"/>
        <w:numPr>
          <w:ilvl w:val="0"/>
          <w:numId w:val="1"/>
        </w:numPr>
      </w:pPr>
      <w:r w:rsidRPr="00582618">
        <w:t xml:space="preserve">Branch coverage </w:t>
      </w:r>
    </w:p>
    <w:p w14:paraId="0EB946C5" w14:textId="48D34C8B" w:rsidR="00582618" w:rsidRPr="00582618" w:rsidRDefault="00582618" w:rsidP="00030350">
      <w:pPr>
        <w:pStyle w:val="ListParagraph"/>
        <w:numPr>
          <w:ilvl w:val="0"/>
          <w:numId w:val="1"/>
        </w:numPr>
      </w:pPr>
      <w:r w:rsidRPr="00582618">
        <w:t>Mutation testing</w:t>
      </w:r>
    </w:p>
    <w:p w14:paraId="63A9A224" w14:textId="5F7734AE" w:rsidR="008625B9" w:rsidRDefault="00582618" w:rsidP="00030350">
      <w:pPr>
        <w:pStyle w:val="ListParagraph"/>
        <w:numPr>
          <w:ilvl w:val="0"/>
          <w:numId w:val="1"/>
        </w:numPr>
      </w:pPr>
      <w:r w:rsidRPr="00582618">
        <w:t>Security testing</w:t>
      </w:r>
    </w:p>
    <w:p w14:paraId="7B2CD325" w14:textId="450D1BE7" w:rsidR="00EF1CA9" w:rsidRDefault="00EF1CA9" w:rsidP="00EF1CA9"/>
    <w:p w14:paraId="36A1565E" w14:textId="77777777" w:rsidR="00EF1CA9" w:rsidRDefault="00EF1CA9" w:rsidP="00EF1CA9"/>
    <w:p w14:paraId="063562D7" w14:textId="54BDC85D" w:rsidR="008625B9" w:rsidRDefault="00B926D6" w:rsidP="00F45DF8">
      <w:pPr>
        <w:rPr>
          <w:sz w:val="32"/>
          <w:szCs w:val="32"/>
        </w:rPr>
      </w:pPr>
      <w:r w:rsidRPr="00B926D6">
        <w:rPr>
          <w:sz w:val="32"/>
          <w:szCs w:val="32"/>
        </w:rPr>
        <w:t>17   What is black box testing? What are the different black box testing techniques?</w:t>
      </w:r>
    </w:p>
    <w:p w14:paraId="0FBC7214" w14:textId="018E7314" w:rsidR="006255DA" w:rsidRDefault="006255DA" w:rsidP="00F45DF8">
      <w:r>
        <w:rPr>
          <w:sz w:val="32"/>
          <w:szCs w:val="32"/>
        </w:rPr>
        <w:lastRenderedPageBreak/>
        <w:t xml:space="preserve">   </w:t>
      </w:r>
      <w:r>
        <w:t>A method of software testing that verifies the functionality of an application without having specific knowledge of the application's code/internal structure. Tests are based on requirements and functionality. It is performed by QA teams.</w:t>
      </w:r>
    </w:p>
    <w:p w14:paraId="50E167C2" w14:textId="72565EBB" w:rsidR="006255DA" w:rsidRDefault="006255DA" w:rsidP="00F45DF8"/>
    <w:p w14:paraId="767D2EC1" w14:textId="3551466D" w:rsidR="006255DA" w:rsidRDefault="006255DA" w:rsidP="00030350">
      <w:pPr>
        <w:pStyle w:val="ListParagraph"/>
        <w:numPr>
          <w:ilvl w:val="0"/>
          <w:numId w:val="2"/>
        </w:numPr>
      </w:pPr>
      <w:r>
        <w:t xml:space="preserve">Equivalence partitioning </w:t>
      </w:r>
    </w:p>
    <w:p w14:paraId="0A0796C6" w14:textId="21C5C7C7" w:rsidR="006255DA" w:rsidRDefault="006255DA" w:rsidP="00030350">
      <w:pPr>
        <w:pStyle w:val="ListParagraph"/>
        <w:numPr>
          <w:ilvl w:val="0"/>
          <w:numId w:val="2"/>
        </w:numPr>
      </w:pPr>
      <w:r>
        <w:t>Boundary value analysis</w:t>
      </w:r>
    </w:p>
    <w:p w14:paraId="3B8DEDD7" w14:textId="5B7BDFD8" w:rsidR="006255DA" w:rsidRDefault="006255DA" w:rsidP="00030350">
      <w:pPr>
        <w:pStyle w:val="ListParagraph"/>
        <w:numPr>
          <w:ilvl w:val="0"/>
          <w:numId w:val="2"/>
        </w:numPr>
      </w:pPr>
      <w:r>
        <w:t>Decision table testing</w:t>
      </w:r>
    </w:p>
    <w:p w14:paraId="3A475442" w14:textId="3FEF96E6" w:rsidR="006255DA" w:rsidRDefault="006255DA" w:rsidP="00030350">
      <w:pPr>
        <w:pStyle w:val="ListParagraph"/>
        <w:numPr>
          <w:ilvl w:val="0"/>
          <w:numId w:val="2"/>
        </w:numPr>
      </w:pPr>
      <w:r>
        <w:t>State transition testing</w:t>
      </w:r>
    </w:p>
    <w:p w14:paraId="657CC3DA" w14:textId="667B1782" w:rsidR="006255DA" w:rsidRDefault="006255DA" w:rsidP="00030350">
      <w:pPr>
        <w:pStyle w:val="ListParagraph"/>
        <w:numPr>
          <w:ilvl w:val="0"/>
          <w:numId w:val="2"/>
        </w:numPr>
      </w:pPr>
      <w:r>
        <w:t>Error guessing</w:t>
      </w:r>
    </w:p>
    <w:p w14:paraId="1B41BB62" w14:textId="40A3CB1F" w:rsidR="00EF1CA9" w:rsidRDefault="00EF1CA9" w:rsidP="00EF1CA9"/>
    <w:p w14:paraId="66B42D64" w14:textId="293E39F5" w:rsidR="00EF1CA9" w:rsidRDefault="00EF1CA9" w:rsidP="00EF1CA9"/>
    <w:p w14:paraId="534243AB" w14:textId="5696B9F7" w:rsidR="00EF1CA9" w:rsidRPr="00BB0827" w:rsidRDefault="00EF1CA9" w:rsidP="00EF1CA9">
      <w:pPr>
        <w:rPr>
          <w:sz w:val="32"/>
          <w:szCs w:val="32"/>
        </w:rPr>
      </w:pPr>
      <w:proofErr w:type="gramStart"/>
      <w:r w:rsidRPr="00BB0827">
        <w:rPr>
          <w:sz w:val="32"/>
          <w:szCs w:val="32"/>
        </w:rPr>
        <w:t xml:space="preserve">18  </w:t>
      </w:r>
      <w:r w:rsidRPr="00BB0827">
        <w:rPr>
          <w:sz w:val="32"/>
          <w:szCs w:val="32"/>
        </w:rPr>
        <w:t>Mention</w:t>
      </w:r>
      <w:proofErr w:type="gramEnd"/>
      <w:r w:rsidRPr="00BB0827">
        <w:rPr>
          <w:sz w:val="32"/>
          <w:szCs w:val="32"/>
        </w:rPr>
        <w:t xml:space="preserve"> what big</w:t>
      </w:r>
      <w:r w:rsidR="00DE6972" w:rsidRPr="00BB0827">
        <w:rPr>
          <w:sz w:val="32"/>
          <w:szCs w:val="32"/>
        </w:rPr>
        <w:t>-</w:t>
      </w:r>
      <w:r w:rsidRPr="00BB0827">
        <w:rPr>
          <w:sz w:val="32"/>
          <w:szCs w:val="32"/>
        </w:rPr>
        <w:t>bang testing is?</w:t>
      </w:r>
    </w:p>
    <w:p w14:paraId="6F692C58" w14:textId="77777777" w:rsidR="00DE6972" w:rsidRDefault="00DE6972" w:rsidP="00EF1CA9">
      <w:pPr>
        <w:rPr>
          <w:sz w:val="28"/>
          <w:szCs w:val="28"/>
        </w:rPr>
      </w:pPr>
    </w:p>
    <w:p w14:paraId="022CCE93" w14:textId="1CAC7690" w:rsidR="00DE6972" w:rsidRPr="00DE6972" w:rsidRDefault="00DE6972" w:rsidP="00030350">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Pr>
          <w:sz w:val="28"/>
          <w:szCs w:val="28"/>
        </w:rPr>
        <w:t xml:space="preserve"> </w:t>
      </w:r>
      <w:r w:rsidRPr="00DE6972">
        <w:rPr>
          <w:rFonts w:asciiTheme="minorHAnsi" w:hAnsiTheme="minorHAnsi" w:cstheme="minorHAnsi"/>
          <w:color w:val="000000"/>
          <w:sz w:val="22"/>
          <w:szCs w:val="22"/>
        </w:rPr>
        <w:t>In Big Bang integration testing all components or modules is integrated simultaneously after which everything is tested as a whole.</w:t>
      </w:r>
    </w:p>
    <w:p w14:paraId="0BFD9933" w14:textId="77777777" w:rsidR="00DE6972" w:rsidRPr="00DE6972" w:rsidRDefault="00DE6972" w:rsidP="00030350">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DE6972">
        <w:rPr>
          <w:rFonts w:asciiTheme="minorHAnsi" w:hAnsiTheme="minorHAnsi" w:cstheme="minorHAnsi"/>
          <w:color w:val="000000"/>
          <w:sz w:val="22"/>
          <w:szCs w:val="22"/>
        </w:rPr>
        <w:t>Big Bang testing has the advantage that everything is finished before integration testing starts.</w:t>
      </w:r>
    </w:p>
    <w:p w14:paraId="1AEAEB0F" w14:textId="1F4D2EB5" w:rsidR="00DE6972" w:rsidRPr="00DE6972" w:rsidRDefault="00DE6972" w:rsidP="00030350">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DE6972">
        <w:rPr>
          <w:rFonts w:asciiTheme="minorHAnsi" w:hAnsiTheme="minorHAnsi" w:cstheme="minorHAnsi"/>
          <w:color w:val="000000"/>
          <w:sz w:val="22"/>
          <w:szCs w:val="22"/>
        </w:rPr>
        <w:t>The major disadvantage is that in general it is time consuming and difficult to trace the cause of failures because of this late integration.</w:t>
      </w:r>
    </w:p>
    <w:p w14:paraId="6F0598AA" w14:textId="44BE9377" w:rsidR="00DE6972" w:rsidRDefault="00DE6972" w:rsidP="00DE6972">
      <w:pPr>
        <w:pStyle w:val="NormalWeb"/>
        <w:spacing w:before="0" w:beforeAutospacing="0" w:after="0" w:afterAutospacing="0"/>
        <w:textAlignment w:val="baseline"/>
        <w:rPr>
          <w:color w:val="000000"/>
        </w:rPr>
      </w:pPr>
    </w:p>
    <w:p w14:paraId="5E2C10AC" w14:textId="5B888B85" w:rsidR="00DE6972" w:rsidRDefault="00DE6972" w:rsidP="00DE6972">
      <w:pPr>
        <w:pStyle w:val="NormalWeb"/>
        <w:spacing w:before="0" w:beforeAutospacing="0" w:after="0" w:afterAutospacing="0"/>
        <w:textAlignment w:val="baseline"/>
        <w:rPr>
          <w:color w:val="000000"/>
        </w:rPr>
      </w:pPr>
    </w:p>
    <w:p w14:paraId="205D62E2" w14:textId="30D71039" w:rsidR="00DE6972" w:rsidRPr="00BB0827" w:rsidRDefault="00DE6972" w:rsidP="00DE6972">
      <w:pPr>
        <w:pStyle w:val="NormalWeb"/>
        <w:spacing w:before="0" w:beforeAutospacing="0" w:after="0" w:afterAutospacing="0"/>
        <w:textAlignment w:val="baseline"/>
        <w:rPr>
          <w:rFonts w:asciiTheme="minorHAnsi" w:hAnsiTheme="minorHAnsi" w:cstheme="minorHAnsi"/>
          <w:sz w:val="32"/>
          <w:szCs w:val="32"/>
        </w:rPr>
      </w:pPr>
      <w:proofErr w:type="gramStart"/>
      <w:r w:rsidRPr="00BB0827">
        <w:rPr>
          <w:rFonts w:asciiTheme="minorHAnsi" w:hAnsiTheme="minorHAnsi" w:cstheme="minorHAnsi"/>
          <w:color w:val="000000"/>
          <w:sz w:val="32"/>
          <w:szCs w:val="32"/>
        </w:rPr>
        <w:t xml:space="preserve">19  </w:t>
      </w:r>
      <w:r w:rsidRPr="00BB0827">
        <w:rPr>
          <w:rFonts w:asciiTheme="minorHAnsi" w:hAnsiTheme="minorHAnsi" w:cstheme="minorHAnsi"/>
          <w:sz w:val="32"/>
          <w:szCs w:val="32"/>
        </w:rPr>
        <w:t>What</w:t>
      </w:r>
      <w:proofErr w:type="gramEnd"/>
      <w:r w:rsidRPr="00BB0827">
        <w:rPr>
          <w:rFonts w:asciiTheme="minorHAnsi" w:hAnsiTheme="minorHAnsi" w:cstheme="minorHAnsi"/>
          <w:sz w:val="32"/>
          <w:szCs w:val="32"/>
        </w:rPr>
        <w:t xml:space="preserve"> is the purpose of exit criteria?</w:t>
      </w:r>
    </w:p>
    <w:p w14:paraId="4596360B" w14:textId="7C8AED01" w:rsidR="00DE6972" w:rsidRDefault="00DE6972" w:rsidP="00DE6972">
      <w:pPr>
        <w:pStyle w:val="NormalWeb"/>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 xml:space="preserve">     </w:t>
      </w:r>
    </w:p>
    <w:p w14:paraId="7F31CD53" w14:textId="65DC0121" w:rsidR="00DE6972" w:rsidRPr="00DE6972" w:rsidRDefault="00DE6972" w:rsidP="00030350">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sz w:val="28"/>
          <w:szCs w:val="28"/>
        </w:rPr>
        <w:t xml:space="preserve"> </w:t>
      </w:r>
      <w:r w:rsidRPr="00DE6972">
        <w:rPr>
          <w:rFonts w:asciiTheme="minorHAnsi" w:hAnsiTheme="minorHAnsi" w:cstheme="minorHAnsi"/>
          <w:color w:val="000000"/>
          <w:sz w:val="22"/>
          <w:szCs w:val="22"/>
        </w:rPr>
        <w:t>All the high Priority bugs should be closed</w:t>
      </w:r>
    </w:p>
    <w:p w14:paraId="78B3335A" w14:textId="45D3B538" w:rsidR="00DE6972" w:rsidRPr="00DE6972" w:rsidRDefault="00DE6972" w:rsidP="00DE6972">
      <w:pPr>
        <w:pStyle w:val="NormalWeb"/>
        <w:spacing w:before="0" w:beforeAutospacing="0" w:after="0" w:afterAutospacing="0"/>
        <w:textAlignment w:val="baseline"/>
        <w:rPr>
          <w:rFonts w:asciiTheme="minorHAnsi" w:hAnsiTheme="minorHAnsi" w:cstheme="minorHAnsi"/>
          <w:color w:val="000000"/>
          <w:sz w:val="22"/>
          <w:szCs w:val="22"/>
        </w:rPr>
      </w:pPr>
      <w:r w:rsidRPr="00DE6972">
        <w:rPr>
          <w:rFonts w:asciiTheme="minorHAnsi" w:hAnsiTheme="minorHAnsi" w:cstheme="minorHAnsi"/>
          <w:color w:val="000000"/>
          <w:sz w:val="22"/>
          <w:szCs w:val="22"/>
        </w:rPr>
        <w:t xml:space="preserve">            </w:t>
      </w:r>
      <w:r w:rsidRPr="00DE6972">
        <w:rPr>
          <w:rFonts w:asciiTheme="minorHAnsi" w:hAnsiTheme="minorHAnsi" w:cstheme="minorHAnsi"/>
          <w:color w:val="000000"/>
          <w:sz w:val="22"/>
          <w:szCs w:val="22"/>
        </w:rPr>
        <w:t>Here are the exit criteria: -</w:t>
      </w:r>
    </w:p>
    <w:p w14:paraId="770DD156" w14:textId="77777777" w:rsidR="00DE6972" w:rsidRPr="00DE6972" w:rsidRDefault="00DE6972" w:rsidP="00030350">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E6972">
        <w:rPr>
          <w:rFonts w:asciiTheme="minorHAnsi" w:hAnsiTheme="minorHAnsi" w:cstheme="minorHAnsi"/>
          <w:color w:val="000000"/>
          <w:sz w:val="22"/>
          <w:szCs w:val="22"/>
        </w:rPr>
        <w:t>All the test cases should be executed</w:t>
      </w:r>
    </w:p>
    <w:p w14:paraId="6824D610" w14:textId="77777777" w:rsidR="00DE6972" w:rsidRPr="00DE6972" w:rsidRDefault="00DE6972" w:rsidP="00030350">
      <w:pPr>
        <w:pStyle w:val="NormalWeb"/>
        <w:numPr>
          <w:ilvl w:val="0"/>
          <w:numId w:val="5"/>
        </w:numPr>
        <w:spacing w:before="0" w:beforeAutospacing="0" w:after="0" w:afterAutospacing="0"/>
        <w:textAlignment w:val="baseline"/>
        <w:rPr>
          <w:rFonts w:asciiTheme="minorHAnsi" w:hAnsiTheme="minorHAnsi" w:cstheme="minorHAnsi"/>
          <w:b/>
          <w:bCs/>
          <w:color w:val="000000"/>
          <w:sz w:val="22"/>
          <w:szCs w:val="22"/>
        </w:rPr>
      </w:pPr>
      <w:r w:rsidRPr="00DE6972">
        <w:rPr>
          <w:rFonts w:asciiTheme="minorHAnsi" w:hAnsiTheme="minorHAnsi" w:cstheme="minorHAnsi"/>
          <w:color w:val="000000"/>
          <w:sz w:val="22"/>
          <w:szCs w:val="22"/>
        </w:rPr>
        <w:t>If the scheduled time out is arrived</w:t>
      </w:r>
    </w:p>
    <w:p w14:paraId="0B0BAC16" w14:textId="77777777" w:rsidR="00DE6972" w:rsidRPr="00DE6972" w:rsidRDefault="00DE6972" w:rsidP="00030350">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E6972">
        <w:rPr>
          <w:rFonts w:asciiTheme="minorHAnsi" w:hAnsiTheme="minorHAnsi" w:cstheme="minorHAnsi"/>
          <w:color w:val="000000"/>
          <w:sz w:val="22"/>
          <w:szCs w:val="22"/>
        </w:rPr>
        <w:t>Exit Criteria ensure that the testing of the application is completed and ready for release.</w:t>
      </w:r>
    </w:p>
    <w:p w14:paraId="79AFF2ED" w14:textId="44243C62" w:rsidR="00DE6972" w:rsidRPr="00DE6972" w:rsidRDefault="00DE6972" w:rsidP="00030350">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E6972">
        <w:rPr>
          <w:rFonts w:asciiTheme="minorHAnsi" w:hAnsiTheme="minorHAnsi" w:cstheme="minorHAnsi"/>
          <w:color w:val="000000"/>
          <w:sz w:val="22"/>
          <w:szCs w:val="22"/>
        </w:rPr>
        <w:t xml:space="preserve">An </w:t>
      </w:r>
      <w:proofErr w:type="gramStart"/>
      <w:r w:rsidRPr="00DE6972">
        <w:rPr>
          <w:rFonts w:asciiTheme="minorHAnsi" w:hAnsiTheme="minorHAnsi" w:cstheme="minorHAnsi"/>
          <w:color w:val="000000"/>
          <w:sz w:val="22"/>
          <w:szCs w:val="22"/>
        </w:rPr>
        <w:t>exit criteria</w:t>
      </w:r>
      <w:proofErr w:type="gramEnd"/>
      <w:r w:rsidRPr="00DE6972">
        <w:rPr>
          <w:rFonts w:asciiTheme="minorHAnsi" w:hAnsiTheme="minorHAnsi" w:cstheme="minorHAnsi"/>
          <w:color w:val="000000"/>
          <w:sz w:val="22"/>
          <w:szCs w:val="22"/>
        </w:rPr>
        <w:t xml:space="preserve"> is used to denote that a particular test level is completed.</w:t>
      </w:r>
    </w:p>
    <w:p w14:paraId="3D2D5CEF" w14:textId="105314CB" w:rsidR="00DE6972" w:rsidRPr="00DE6972" w:rsidRDefault="00DE6972" w:rsidP="00DE6972">
      <w:pPr>
        <w:pStyle w:val="NormalWeb"/>
        <w:spacing w:before="0" w:beforeAutospacing="0" w:after="0" w:afterAutospacing="0"/>
        <w:textAlignment w:val="baseline"/>
        <w:rPr>
          <w:rFonts w:asciiTheme="minorHAnsi" w:hAnsiTheme="minorHAnsi" w:cstheme="minorHAnsi"/>
          <w:color w:val="000000"/>
          <w:sz w:val="22"/>
          <w:szCs w:val="22"/>
        </w:rPr>
      </w:pPr>
    </w:p>
    <w:p w14:paraId="7E7F1F98" w14:textId="6AB5209D" w:rsidR="00DE6972" w:rsidRPr="00BB0827" w:rsidRDefault="00DE6972" w:rsidP="00DE6972">
      <w:pPr>
        <w:pStyle w:val="NormalWeb"/>
        <w:spacing w:before="0" w:beforeAutospacing="0" w:after="0" w:afterAutospacing="0"/>
        <w:textAlignment w:val="baseline"/>
        <w:rPr>
          <w:rFonts w:asciiTheme="minorHAnsi" w:hAnsiTheme="minorHAnsi" w:cstheme="minorHAnsi"/>
          <w:sz w:val="32"/>
          <w:szCs w:val="32"/>
        </w:rPr>
      </w:pPr>
      <w:r w:rsidRPr="00BB0827">
        <w:rPr>
          <w:rFonts w:asciiTheme="minorHAnsi" w:hAnsiTheme="minorHAnsi" w:cstheme="minorHAnsi"/>
          <w:color w:val="000000"/>
          <w:sz w:val="32"/>
          <w:szCs w:val="32"/>
        </w:rPr>
        <w:t xml:space="preserve">20    </w:t>
      </w:r>
      <w:r w:rsidRPr="00BB0827">
        <w:rPr>
          <w:rFonts w:asciiTheme="minorHAnsi" w:hAnsiTheme="minorHAnsi" w:cstheme="minorHAnsi"/>
          <w:sz w:val="32"/>
          <w:szCs w:val="32"/>
        </w:rPr>
        <w:t>When should "Regression Testing" be performed?</w:t>
      </w:r>
    </w:p>
    <w:p w14:paraId="41B128F6" w14:textId="6F1D8F23" w:rsidR="00DE6972" w:rsidRDefault="00DE6972" w:rsidP="00DE6972">
      <w:pPr>
        <w:pStyle w:val="NormalWeb"/>
        <w:spacing w:before="0" w:beforeAutospacing="0" w:after="0" w:afterAutospacing="0"/>
        <w:textAlignment w:val="baseline"/>
        <w:rPr>
          <w:rFonts w:asciiTheme="minorHAnsi" w:hAnsiTheme="minorHAnsi" w:cstheme="minorHAnsi"/>
          <w:sz w:val="28"/>
          <w:szCs w:val="28"/>
        </w:rPr>
      </w:pPr>
      <w:r>
        <w:rPr>
          <w:rFonts w:asciiTheme="minorHAnsi" w:hAnsiTheme="minorHAnsi" w:cstheme="minorHAnsi"/>
          <w:sz w:val="28"/>
          <w:szCs w:val="28"/>
        </w:rPr>
        <w:t xml:space="preserve">       </w:t>
      </w:r>
    </w:p>
    <w:p w14:paraId="5C091465" w14:textId="07FDCCFA" w:rsidR="00DE6972" w:rsidRDefault="00DE6972" w:rsidP="00DE6972">
      <w:pPr>
        <w:pStyle w:val="NormalWeb"/>
        <w:spacing w:before="0" w:beforeAutospacing="0" w:after="0" w:afterAutospacing="0"/>
        <w:textAlignment w:val="baseline"/>
        <w:rPr>
          <w:rFonts w:asciiTheme="minorHAnsi" w:hAnsiTheme="minorHAnsi" w:cstheme="minorHAnsi"/>
        </w:rPr>
      </w:pPr>
      <w:r w:rsidRPr="00DE6972">
        <w:rPr>
          <w:rFonts w:asciiTheme="minorHAnsi" w:hAnsiTheme="minorHAnsi" w:cstheme="minorHAnsi"/>
          <w:sz w:val="28"/>
          <w:szCs w:val="28"/>
        </w:rPr>
        <w:t xml:space="preserve">        </w:t>
      </w:r>
      <w:r w:rsidRPr="00DE6972">
        <w:rPr>
          <w:rFonts w:asciiTheme="minorHAnsi" w:hAnsiTheme="minorHAnsi" w:cstheme="minorHAnsi"/>
        </w:rPr>
        <w:t>Type of software testing that seeks to uncover software errors after changes to the program (</w:t>
      </w:r>
      <w:proofErr w:type="gramStart"/>
      <w:r w:rsidRPr="00DE6972">
        <w:rPr>
          <w:rFonts w:asciiTheme="minorHAnsi" w:hAnsiTheme="minorHAnsi" w:cstheme="minorHAnsi"/>
        </w:rPr>
        <w:t>e.g.</w:t>
      </w:r>
      <w:proofErr w:type="gramEnd"/>
      <w:r w:rsidRPr="00DE6972">
        <w:rPr>
          <w:rFonts w:asciiTheme="minorHAnsi" w:hAnsiTheme="minorHAnsi" w:cstheme="minorHAnsi"/>
        </w:rPr>
        <w:t xml:space="preserve"> bug fixes or new functionality) have been made, by retesting the program. It is performed by the testing teams</w:t>
      </w:r>
      <w:r>
        <w:rPr>
          <w:rFonts w:asciiTheme="minorHAnsi" w:hAnsiTheme="minorHAnsi" w:cstheme="minorHAnsi"/>
        </w:rPr>
        <w:t>.</w:t>
      </w:r>
    </w:p>
    <w:p w14:paraId="48013962" w14:textId="77777777" w:rsidR="00DE6972" w:rsidRPr="00DE6972" w:rsidRDefault="00DE6972" w:rsidP="00030350">
      <w:pPr>
        <w:numPr>
          <w:ilvl w:val="0"/>
          <w:numId w:val="6"/>
        </w:numPr>
        <w:textAlignment w:val="baseline"/>
        <w:rPr>
          <w:rFonts w:ascii="Times New Roman" w:eastAsia="Times New Roman" w:hAnsi="Times New Roman" w:cs="Times New Roman"/>
          <w:color w:val="000000"/>
          <w:sz w:val="24"/>
          <w:szCs w:val="24"/>
          <w:lang w:val="en-IN" w:eastAsia="en-IN"/>
        </w:rPr>
      </w:pPr>
      <w:r w:rsidRPr="00DE6972">
        <w:rPr>
          <w:rFonts w:ascii="Times New Roman" w:eastAsia="Times New Roman" w:hAnsi="Times New Roman" w:cs="Times New Roman"/>
          <w:color w:val="000000"/>
          <w:sz w:val="24"/>
          <w:szCs w:val="24"/>
          <w:lang w:val="en-IN" w:eastAsia="en-IN"/>
        </w:rPr>
        <w:t>when the system is stable and the system or the environment changes</w:t>
      </w:r>
    </w:p>
    <w:p w14:paraId="7203512C" w14:textId="77777777" w:rsidR="00DE6972" w:rsidRPr="00DE6972" w:rsidRDefault="00DE6972" w:rsidP="00030350">
      <w:pPr>
        <w:numPr>
          <w:ilvl w:val="0"/>
          <w:numId w:val="6"/>
        </w:numPr>
        <w:textAlignment w:val="baseline"/>
        <w:rPr>
          <w:rFonts w:ascii="Times New Roman" w:eastAsia="Times New Roman" w:hAnsi="Times New Roman" w:cs="Times New Roman"/>
          <w:color w:val="000000"/>
          <w:sz w:val="24"/>
          <w:szCs w:val="24"/>
          <w:lang w:val="en-IN" w:eastAsia="en-IN"/>
        </w:rPr>
      </w:pPr>
      <w:r w:rsidRPr="00DE6972">
        <w:rPr>
          <w:rFonts w:ascii="Times New Roman" w:eastAsia="Times New Roman" w:hAnsi="Times New Roman" w:cs="Times New Roman"/>
          <w:color w:val="000000"/>
          <w:sz w:val="24"/>
          <w:szCs w:val="24"/>
          <w:lang w:val="en-IN" w:eastAsia="en-IN"/>
        </w:rPr>
        <w:t>when testing bug-fix releases as part of the maintenance phase</w:t>
      </w:r>
    </w:p>
    <w:p w14:paraId="044DE665" w14:textId="77777777" w:rsidR="00DE6972" w:rsidRPr="00DE6972" w:rsidRDefault="00DE6972" w:rsidP="00030350">
      <w:pPr>
        <w:numPr>
          <w:ilvl w:val="0"/>
          <w:numId w:val="6"/>
        </w:numPr>
        <w:textAlignment w:val="baseline"/>
        <w:rPr>
          <w:rFonts w:ascii="Times New Roman" w:eastAsia="Times New Roman" w:hAnsi="Times New Roman" w:cs="Times New Roman"/>
          <w:color w:val="000000"/>
          <w:sz w:val="24"/>
          <w:szCs w:val="24"/>
          <w:lang w:val="en-IN" w:eastAsia="en-IN"/>
        </w:rPr>
      </w:pPr>
      <w:r w:rsidRPr="00DE6972">
        <w:rPr>
          <w:rFonts w:ascii="Times New Roman" w:eastAsia="Times New Roman" w:hAnsi="Times New Roman" w:cs="Times New Roman"/>
          <w:color w:val="000000"/>
          <w:sz w:val="24"/>
          <w:szCs w:val="24"/>
          <w:lang w:val="en-IN" w:eastAsia="en-IN"/>
        </w:rPr>
        <w:t>It should be applied at all Test Levels</w:t>
      </w:r>
    </w:p>
    <w:p w14:paraId="2C7BB5C3" w14:textId="77777777" w:rsidR="00DE6972" w:rsidRPr="00DE6972" w:rsidRDefault="00DE6972" w:rsidP="00030350">
      <w:pPr>
        <w:numPr>
          <w:ilvl w:val="0"/>
          <w:numId w:val="6"/>
        </w:numPr>
        <w:textAlignment w:val="baseline"/>
        <w:rPr>
          <w:rFonts w:ascii="Times New Roman" w:eastAsia="Times New Roman" w:hAnsi="Times New Roman" w:cs="Times New Roman"/>
          <w:color w:val="000000"/>
          <w:sz w:val="24"/>
          <w:szCs w:val="24"/>
          <w:lang w:val="en-IN" w:eastAsia="en-IN"/>
        </w:rPr>
      </w:pPr>
      <w:r w:rsidRPr="00DE6972">
        <w:rPr>
          <w:rFonts w:ascii="Times New Roman" w:eastAsia="Times New Roman" w:hAnsi="Times New Roman" w:cs="Times New Roman"/>
          <w:color w:val="000000"/>
          <w:sz w:val="24"/>
          <w:szCs w:val="24"/>
          <w:lang w:val="en-IN" w:eastAsia="en-IN"/>
        </w:rPr>
        <w:t>Regression test suites evolve over time and given that they are run frequently are ideal</w:t>
      </w:r>
    </w:p>
    <w:p w14:paraId="20F8D208" w14:textId="77777777" w:rsidR="00DE6972" w:rsidRPr="00DE6972" w:rsidRDefault="00DE6972" w:rsidP="00DE6972">
      <w:pPr>
        <w:ind w:left="720"/>
        <w:rPr>
          <w:rFonts w:ascii="Times New Roman" w:eastAsia="Times New Roman" w:hAnsi="Times New Roman" w:cs="Times New Roman"/>
          <w:sz w:val="24"/>
          <w:szCs w:val="24"/>
          <w:lang w:val="en-IN" w:eastAsia="en-IN"/>
        </w:rPr>
      </w:pPr>
      <w:r w:rsidRPr="00DE6972">
        <w:rPr>
          <w:rFonts w:ascii="Times New Roman" w:eastAsia="Times New Roman" w:hAnsi="Times New Roman" w:cs="Times New Roman"/>
          <w:color w:val="000000"/>
          <w:sz w:val="24"/>
          <w:szCs w:val="24"/>
          <w:lang w:val="en-IN" w:eastAsia="en-IN"/>
        </w:rPr>
        <w:t>candidates for automation.</w:t>
      </w:r>
    </w:p>
    <w:p w14:paraId="2EAD3A62" w14:textId="049E4EBB" w:rsidR="00DE6972" w:rsidRDefault="00DE6972" w:rsidP="00DE6972">
      <w:pPr>
        <w:pStyle w:val="NormalWeb"/>
        <w:spacing w:before="0" w:beforeAutospacing="0" w:after="0" w:afterAutospacing="0"/>
        <w:textAlignment w:val="baseline"/>
        <w:rPr>
          <w:rFonts w:asciiTheme="minorHAnsi" w:hAnsiTheme="minorHAnsi" w:cstheme="minorHAnsi"/>
          <w:color w:val="000000"/>
          <w:sz w:val="28"/>
          <w:szCs w:val="28"/>
        </w:rPr>
      </w:pPr>
    </w:p>
    <w:p w14:paraId="483F1CE5" w14:textId="7CA15E60" w:rsidR="00DE6972" w:rsidRDefault="00DE6972" w:rsidP="00DE6972">
      <w:pPr>
        <w:pStyle w:val="NormalWeb"/>
        <w:spacing w:before="0" w:beforeAutospacing="0" w:after="0" w:afterAutospacing="0"/>
        <w:textAlignment w:val="baseline"/>
        <w:rPr>
          <w:rFonts w:asciiTheme="minorHAnsi" w:hAnsiTheme="minorHAnsi" w:cstheme="minorHAnsi"/>
          <w:sz w:val="32"/>
          <w:szCs w:val="32"/>
        </w:rPr>
      </w:pPr>
      <w:proofErr w:type="gramStart"/>
      <w:r w:rsidRPr="00BB0827">
        <w:rPr>
          <w:rFonts w:asciiTheme="minorHAnsi" w:hAnsiTheme="minorHAnsi" w:cstheme="minorHAnsi"/>
          <w:color w:val="000000"/>
          <w:sz w:val="32"/>
          <w:szCs w:val="32"/>
        </w:rPr>
        <w:t xml:space="preserve">21 </w:t>
      </w:r>
      <w:r w:rsidR="00C729FF" w:rsidRPr="00BB0827">
        <w:rPr>
          <w:rFonts w:asciiTheme="minorHAnsi" w:hAnsiTheme="minorHAnsi" w:cstheme="minorHAnsi"/>
          <w:color w:val="000000"/>
          <w:sz w:val="32"/>
          <w:szCs w:val="32"/>
        </w:rPr>
        <w:t xml:space="preserve"> </w:t>
      </w:r>
      <w:r w:rsidR="00C729FF" w:rsidRPr="00BB0827">
        <w:rPr>
          <w:rFonts w:asciiTheme="minorHAnsi" w:hAnsiTheme="minorHAnsi" w:cstheme="minorHAnsi"/>
          <w:sz w:val="32"/>
          <w:szCs w:val="32"/>
        </w:rPr>
        <w:t>What</w:t>
      </w:r>
      <w:proofErr w:type="gramEnd"/>
      <w:r w:rsidR="00C729FF" w:rsidRPr="00BB0827">
        <w:rPr>
          <w:rFonts w:asciiTheme="minorHAnsi" w:hAnsiTheme="minorHAnsi" w:cstheme="minorHAnsi"/>
          <w:sz w:val="32"/>
          <w:szCs w:val="32"/>
        </w:rPr>
        <w:t xml:space="preserve"> is 7 key principles? Explain in detail?</w:t>
      </w:r>
    </w:p>
    <w:p w14:paraId="55AE761F" w14:textId="77777777" w:rsidR="00BB0827" w:rsidRPr="00BB0827" w:rsidRDefault="00BB0827" w:rsidP="00DE6972">
      <w:pPr>
        <w:pStyle w:val="NormalWeb"/>
        <w:spacing w:before="0" w:beforeAutospacing="0" w:after="0" w:afterAutospacing="0"/>
        <w:textAlignment w:val="baseline"/>
        <w:rPr>
          <w:rFonts w:asciiTheme="minorHAnsi" w:hAnsiTheme="minorHAnsi" w:cstheme="minorHAnsi"/>
          <w:sz w:val="32"/>
          <w:szCs w:val="32"/>
        </w:rPr>
      </w:pPr>
    </w:p>
    <w:p w14:paraId="39AE64E7" w14:textId="77777777" w:rsidR="00C729FF" w:rsidRPr="00BB0827" w:rsidRDefault="00C729FF" w:rsidP="00C729FF">
      <w:pPr>
        <w:pStyle w:val="Heading4"/>
        <w:rPr>
          <w:rFonts w:asciiTheme="minorHAnsi" w:hAnsiTheme="minorHAnsi" w:cstheme="minorHAnsi"/>
          <w:b/>
          <w:bCs/>
          <w:i w:val="0"/>
          <w:iCs w:val="0"/>
          <w:sz w:val="24"/>
          <w:szCs w:val="24"/>
        </w:rPr>
      </w:pPr>
      <w:r w:rsidRPr="00BB0827">
        <w:rPr>
          <w:rFonts w:asciiTheme="minorHAnsi" w:hAnsiTheme="minorHAnsi" w:cstheme="minorHAnsi"/>
          <w:b/>
          <w:bCs/>
          <w:i w:val="0"/>
          <w:iCs w:val="0"/>
          <w:sz w:val="28"/>
          <w:szCs w:val="28"/>
        </w:rPr>
        <w:lastRenderedPageBreak/>
        <w:t xml:space="preserve">     </w:t>
      </w:r>
      <w:r w:rsidRPr="00BB0827">
        <w:rPr>
          <w:rFonts w:asciiTheme="minorHAnsi" w:hAnsiTheme="minorHAnsi" w:cstheme="minorHAnsi"/>
          <w:b/>
          <w:bCs/>
          <w:i w:val="0"/>
          <w:iCs w:val="0"/>
          <w:sz w:val="24"/>
          <w:szCs w:val="24"/>
        </w:rPr>
        <w:t xml:space="preserve"> </w:t>
      </w:r>
      <w:r w:rsidRPr="00BB0827">
        <w:rPr>
          <w:rFonts w:asciiTheme="minorHAnsi" w:hAnsiTheme="minorHAnsi" w:cstheme="minorHAnsi"/>
          <w:b/>
          <w:bCs/>
          <w:i w:val="0"/>
          <w:iCs w:val="0"/>
          <w:color w:val="000000"/>
          <w:sz w:val="24"/>
          <w:szCs w:val="24"/>
        </w:rPr>
        <w:t>1. Testing shows the presence of defects, not their absence</w:t>
      </w:r>
    </w:p>
    <w:p w14:paraId="7261C5FC" w14:textId="77777777" w:rsidR="00C729FF" w:rsidRPr="00C729FF" w:rsidRDefault="00C729FF" w:rsidP="00C729FF">
      <w:pPr>
        <w:pStyle w:val="NormalWeb"/>
        <w:spacing w:before="0" w:beforeAutospacing="0" w:after="160" w:afterAutospacing="0"/>
        <w:rPr>
          <w:rFonts w:asciiTheme="minorHAnsi" w:hAnsiTheme="minorHAnsi" w:cstheme="minorHAnsi"/>
        </w:rPr>
      </w:pPr>
      <w:r w:rsidRPr="00C729FF">
        <w:rPr>
          <w:rFonts w:asciiTheme="minorHAnsi" w:hAnsiTheme="minorHAnsi" w:cstheme="minorHAnsi"/>
          <w:color w:val="000000"/>
        </w:rPr>
        <w:t>We test software to discover issues, so that they can be fixed before they are deployed to live environments – this enables us to have confidence that our systems are working. However, this testing process does not confirm that any software is completely correct and completely devoid of issues. Testing helps greatly reduce the number of undiscovered defects hiding in software, but finding and resolving these issues is not itself proof that the software or system is 100% issue-free. This concept should always be accepted by teams, and effort should be made to manage client expectations.</w:t>
      </w:r>
    </w:p>
    <w:p w14:paraId="2BF54D1C" w14:textId="77777777" w:rsidR="00C729FF" w:rsidRPr="00C729FF" w:rsidRDefault="00C729FF" w:rsidP="00C729FF">
      <w:pPr>
        <w:pStyle w:val="NormalWeb"/>
        <w:spacing w:before="0" w:beforeAutospacing="0" w:after="160" w:afterAutospacing="0"/>
        <w:rPr>
          <w:rFonts w:asciiTheme="minorHAnsi" w:hAnsiTheme="minorHAnsi" w:cstheme="minorHAnsi"/>
        </w:rPr>
      </w:pPr>
      <w:r w:rsidRPr="00C729FF">
        <w:rPr>
          <w:rFonts w:asciiTheme="minorHAnsi" w:hAnsiTheme="minorHAnsi" w:cstheme="minorHAnsi"/>
          <w:color w:val="000000"/>
        </w:rPr>
        <w:t>It is important to remember however that while testing shows the presence of bugs and not their absence, thorough testing will give everyone confidence that the software will not fail.</w:t>
      </w:r>
    </w:p>
    <w:p w14:paraId="7C9BE8AF" w14:textId="77777777" w:rsidR="00C729FF" w:rsidRPr="00BB0827" w:rsidRDefault="00C729FF" w:rsidP="00C729FF">
      <w:pPr>
        <w:pStyle w:val="Heading4"/>
        <w:rPr>
          <w:rFonts w:asciiTheme="minorHAnsi" w:hAnsiTheme="minorHAnsi" w:cstheme="minorHAnsi"/>
          <w:b/>
          <w:bCs/>
          <w:i w:val="0"/>
          <w:iCs w:val="0"/>
          <w:sz w:val="24"/>
          <w:szCs w:val="24"/>
        </w:rPr>
      </w:pPr>
      <w:r w:rsidRPr="00BB0827">
        <w:rPr>
          <w:rFonts w:asciiTheme="minorHAnsi" w:hAnsiTheme="minorHAnsi" w:cstheme="minorHAnsi"/>
          <w:b/>
          <w:bCs/>
          <w:i w:val="0"/>
          <w:iCs w:val="0"/>
          <w:color w:val="000000"/>
          <w:sz w:val="24"/>
          <w:szCs w:val="24"/>
        </w:rPr>
        <w:t>2. Exhaustive testing is impossible</w:t>
      </w:r>
    </w:p>
    <w:p w14:paraId="51D00105" w14:textId="2084D4CA" w:rsidR="00C729FF" w:rsidRDefault="00C729FF" w:rsidP="00DE6972">
      <w:pPr>
        <w:pStyle w:val="NormalWeb"/>
        <w:spacing w:before="0" w:beforeAutospacing="0" w:after="0" w:afterAutospacing="0"/>
        <w:textAlignment w:val="baseline"/>
        <w:rPr>
          <w:rFonts w:asciiTheme="minorHAnsi" w:hAnsiTheme="minorHAnsi" w:cstheme="minorHAnsi"/>
          <w:color w:val="000000"/>
        </w:rPr>
      </w:pPr>
      <w:r w:rsidRPr="00C729FF">
        <w:rPr>
          <w:rFonts w:asciiTheme="minorHAnsi" w:hAnsiTheme="minorHAnsi" w:cstheme="minorHAnsi"/>
          <w:color w:val="000000"/>
        </w:rPr>
        <w:t>As much as we would like to believe or wish it true(!), it is absolutely impossible to test EVERYTHING – all combinations of inputs and preconditions – and you could also argue that attempting to do so is not an efficient use of time and budget. However, one of the skills of testing is assessing risks and planning your tests around these – you can then cover vast areas, while making sure you are testing the most important functions.</w:t>
      </w:r>
    </w:p>
    <w:p w14:paraId="22E41FB4" w14:textId="77777777" w:rsidR="00C729FF" w:rsidRPr="00C729FF" w:rsidRDefault="00C729FF" w:rsidP="00DE6972">
      <w:pPr>
        <w:pStyle w:val="NormalWeb"/>
        <w:spacing w:before="0" w:beforeAutospacing="0" w:after="0" w:afterAutospacing="0"/>
        <w:textAlignment w:val="baseline"/>
        <w:rPr>
          <w:rFonts w:asciiTheme="minorHAnsi" w:hAnsiTheme="minorHAnsi" w:cstheme="minorHAnsi"/>
          <w:color w:val="000000"/>
        </w:rPr>
      </w:pPr>
    </w:p>
    <w:p w14:paraId="7BC55AC7" w14:textId="77777777" w:rsidR="00C729FF" w:rsidRPr="00BB0827" w:rsidRDefault="00C729FF" w:rsidP="00C729FF">
      <w:pPr>
        <w:pStyle w:val="Heading4"/>
        <w:rPr>
          <w:rFonts w:asciiTheme="minorHAnsi" w:hAnsiTheme="minorHAnsi" w:cstheme="minorHAnsi"/>
          <w:b/>
          <w:bCs/>
          <w:i w:val="0"/>
          <w:iCs w:val="0"/>
          <w:sz w:val="24"/>
          <w:szCs w:val="24"/>
        </w:rPr>
      </w:pPr>
      <w:r w:rsidRPr="00BB0827">
        <w:rPr>
          <w:rFonts w:asciiTheme="minorHAnsi" w:hAnsiTheme="minorHAnsi" w:cstheme="minorHAnsi"/>
          <w:b/>
          <w:bCs/>
          <w:i w:val="0"/>
          <w:iCs w:val="0"/>
          <w:color w:val="000000"/>
          <w:sz w:val="24"/>
          <w:szCs w:val="24"/>
        </w:rPr>
        <w:t>3. Early testing saves time and money</w:t>
      </w:r>
    </w:p>
    <w:p w14:paraId="5D387FB3" w14:textId="5B87D629" w:rsidR="00C729FF" w:rsidRPr="00C729FF" w:rsidRDefault="00C729FF" w:rsidP="00C729FF">
      <w:pPr>
        <w:pStyle w:val="NormalWeb"/>
        <w:spacing w:before="0" w:beforeAutospacing="0" w:after="160" w:afterAutospacing="0"/>
        <w:rPr>
          <w:rFonts w:asciiTheme="minorHAnsi" w:hAnsiTheme="minorHAnsi" w:cstheme="minorHAnsi"/>
          <w:color w:val="000000"/>
        </w:rPr>
      </w:pPr>
      <w:r w:rsidRPr="00C729FF">
        <w:rPr>
          <w:rFonts w:asciiTheme="minorHAnsi" w:hAnsiTheme="minorHAnsi" w:cstheme="minorHAnsi"/>
          <w:color w:val="000000"/>
        </w:rPr>
        <w:t>Testing early is fundamentally important in the software lifecycle. This could even mean testing requirements before coding has started, for example – amending issues at this stage is a lot easier and cheaper than doing so right at the end of the product’s lifecycle, by which time whole areas of functionality might need to be re-written, leading to overruns and missed deadlines. Essentially, testing early can even help you prevent defects in the first place!</w:t>
      </w:r>
    </w:p>
    <w:p w14:paraId="0A03BC03" w14:textId="77777777" w:rsidR="00C729FF" w:rsidRPr="00BB0827" w:rsidRDefault="00C729FF" w:rsidP="00C729FF">
      <w:pPr>
        <w:pStyle w:val="Heading4"/>
        <w:rPr>
          <w:rFonts w:asciiTheme="minorHAnsi" w:hAnsiTheme="minorHAnsi" w:cstheme="minorHAnsi"/>
          <w:b/>
          <w:bCs/>
          <w:i w:val="0"/>
          <w:iCs w:val="0"/>
          <w:sz w:val="24"/>
          <w:szCs w:val="24"/>
        </w:rPr>
      </w:pPr>
      <w:r w:rsidRPr="00BB0827">
        <w:rPr>
          <w:rFonts w:asciiTheme="minorHAnsi" w:hAnsiTheme="minorHAnsi" w:cstheme="minorHAnsi"/>
          <w:b/>
          <w:bCs/>
          <w:i w:val="0"/>
          <w:iCs w:val="0"/>
          <w:color w:val="000000"/>
          <w:sz w:val="24"/>
          <w:szCs w:val="24"/>
        </w:rPr>
        <w:t>4. Defects cluster together</w:t>
      </w:r>
    </w:p>
    <w:p w14:paraId="4C507B68" w14:textId="77777777" w:rsidR="00C729FF" w:rsidRPr="00C729FF" w:rsidRDefault="00C729FF" w:rsidP="00C729FF">
      <w:pPr>
        <w:pStyle w:val="NormalWeb"/>
        <w:spacing w:before="0" w:beforeAutospacing="0" w:after="160" w:afterAutospacing="0"/>
        <w:rPr>
          <w:rFonts w:asciiTheme="minorHAnsi" w:hAnsiTheme="minorHAnsi" w:cstheme="minorHAnsi"/>
        </w:rPr>
      </w:pPr>
      <w:r w:rsidRPr="00C729FF">
        <w:rPr>
          <w:rFonts w:asciiTheme="minorHAnsi" w:hAnsiTheme="minorHAnsi" w:cstheme="minorHAnsi"/>
          <w:color w:val="000000"/>
        </w:rPr>
        <w:t xml:space="preserve">This is the idea that certain components or modules of software usually contain </w:t>
      </w:r>
      <w:proofErr w:type="gramStart"/>
      <w:r w:rsidRPr="00C729FF">
        <w:rPr>
          <w:rFonts w:asciiTheme="minorHAnsi" w:hAnsiTheme="minorHAnsi" w:cstheme="minorHAnsi"/>
          <w:color w:val="000000"/>
        </w:rPr>
        <w:t>the most</w:t>
      </w:r>
      <w:proofErr w:type="gramEnd"/>
      <w:r w:rsidRPr="00C729FF">
        <w:rPr>
          <w:rFonts w:asciiTheme="minorHAnsi" w:hAnsiTheme="minorHAnsi" w:cstheme="minorHAnsi"/>
          <w:color w:val="000000"/>
        </w:rPr>
        <w:t xml:space="preserve"> number of issues, or are responsible for most operational failures. Testing therefore, should be focused on these areas. The Pareto principle of 80:20 can be applied – 80 percent of defects are due to 20 percent of code!</w:t>
      </w:r>
    </w:p>
    <w:p w14:paraId="469B2716" w14:textId="49375CD2" w:rsidR="00C729FF" w:rsidRPr="00C729FF" w:rsidRDefault="00C729FF" w:rsidP="00C729FF">
      <w:pPr>
        <w:pStyle w:val="NormalWeb"/>
        <w:spacing w:before="0" w:beforeAutospacing="0" w:after="160" w:afterAutospacing="0"/>
        <w:rPr>
          <w:rFonts w:asciiTheme="minorHAnsi" w:hAnsiTheme="minorHAnsi" w:cstheme="minorHAnsi"/>
          <w:color w:val="000000"/>
        </w:rPr>
      </w:pPr>
      <w:r w:rsidRPr="00C729FF">
        <w:rPr>
          <w:rFonts w:asciiTheme="minorHAnsi" w:hAnsiTheme="minorHAnsi" w:cstheme="minorHAnsi"/>
          <w:color w:val="000000"/>
        </w:rPr>
        <w:t>Knowing this could prove to be very valuable for your testing; if we find one defect in a particular module/area there is a strong chance of discovering many more there. Identifying the more complex components, or areas that have more dependencies or are changing the most, for example, can help you concentrate your testing on these crucial risk areas.</w:t>
      </w:r>
    </w:p>
    <w:p w14:paraId="0D90F4C3" w14:textId="77777777" w:rsidR="00C729FF" w:rsidRPr="00BB0827" w:rsidRDefault="00C729FF" w:rsidP="00C729FF">
      <w:pPr>
        <w:pStyle w:val="Heading4"/>
        <w:rPr>
          <w:rFonts w:asciiTheme="minorHAnsi" w:hAnsiTheme="minorHAnsi" w:cstheme="minorHAnsi"/>
          <w:b/>
          <w:bCs/>
          <w:i w:val="0"/>
          <w:iCs w:val="0"/>
          <w:sz w:val="24"/>
          <w:szCs w:val="24"/>
        </w:rPr>
      </w:pPr>
      <w:r w:rsidRPr="00BB0827">
        <w:rPr>
          <w:rFonts w:asciiTheme="minorHAnsi" w:hAnsiTheme="minorHAnsi" w:cstheme="minorHAnsi"/>
          <w:b/>
          <w:bCs/>
          <w:i w:val="0"/>
          <w:iCs w:val="0"/>
          <w:color w:val="000000"/>
          <w:sz w:val="24"/>
          <w:szCs w:val="24"/>
        </w:rPr>
        <w:t>5. Beware of the pesticide paradox</w:t>
      </w:r>
    </w:p>
    <w:p w14:paraId="0D0A848E" w14:textId="77777777" w:rsidR="00C729FF" w:rsidRPr="00C729FF" w:rsidRDefault="00C729FF" w:rsidP="00C729FF">
      <w:pPr>
        <w:pStyle w:val="NormalWeb"/>
        <w:spacing w:before="0" w:beforeAutospacing="0" w:after="160" w:afterAutospacing="0"/>
        <w:rPr>
          <w:rFonts w:asciiTheme="minorHAnsi" w:hAnsiTheme="minorHAnsi" w:cstheme="minorHAnsi"/>
        </w:rPr>
      </w:pPr>
      <w:r w:rsidRPr="00C729FF">
        <w:rPr>
          <w:rFonts w:asciiTheme="minorHAnsi" w:hAnsiTheme="minorHAnsi" w:cstheme="minorHAnsi"/>
          <w:color w:val="000000"/>
        </w:rPr>
        <w:t>This is based on the theory that when you use pesticide repeatedly on crops, insects will eventually build up an immunity, rendering it ineffective. Similarly, with testing, if the same tests are run continuously then – while they might confirm the software is working – eventually they will fail to find new issues. It is important to keep reviewing your tests and modifying or adding to your scenarios to help prevent the pesticide paradox from occurring – maybe using varying methods of testing techniques, methods and approaches in parallel</w:t>
      </w:r>
    </w:p>
    <w:p w14:paraId="4A864667" w14:textId="77777777" w:rsidR="00C729FF" w:rsidRPr="00BB0827" w:rsidRDefault="00C729FF" w:rsidP="00C729FF">
      <w:pPr>
        <w:pStyle w:val="Heading4"/>
        <w:rPr>
          <w:rFonts w:asciiTheme="minorHAnsi" w:hAnsiTheme="minorHAnsi" w:cstheme="minorHAnsi"/>
          <w:b/>
          <w:bCs/>
          <w:i w:val="0"/>
          <w:iCs w:val="0"/>
          <w:sz w:val="24"/>
          <w:szCs w:val="24"/>
        </w:rPr>
      </w:pPr>
      <w:r w:rsidRPr="00BB0827">
        <w:rPr>
          <w:rFonts w:asciiTheme="minorHAnsi" w:hAnsiTheme="minorHAnsi" w:cstheme="minorHAnsi"/>
          <w:b/>
          <w:bCs/>
          <w:i w:val="0"/>
          <w:iCs w:val="0"/>
          <w:color w:val="000000"/>
          <w:sz w:val="24"/>
          <w:szCs w:val="24"/>
        </w:rPr>
        <w:lastRenderedPageBreak/>
        <w:t>6. Testing is context dependent</w:t>
      </w:r>
    </w:p>
    <w:p w14:paraId="1C47A86C" w14:textId="04150A42" w:rsidR="00C729FF" w:rsidRPr="00C729FF" w:rsidRDefault="00C729FF" w:rsidP="00C729FF">
      <w:pPr>
        <w:pStyle w:val="NormalWeb"/>
        <w:spacing w:before="0" w:beforeAutospacing="0" w:after="160" w:afterAutospacing="0"/>
        <w:rPr>
          <w:rFonts w:asciiTheme="minorHAnsi" w:hAnsiTheme="minorHAnsi" w:cstheme="minorHAnsi"/>
          <w:color w:val="000000"/>
        </w:rPr>
      </w:pPr>
      <w:r w:rsidRPr="00C729FF">
        <w:rPr>
          <w:rFonts w:asciiTheme="minorHAnsi" w:hAnsiTheme="minorHAnsi" w:cstheme="minorHAnsi"/>
          <w:color w:val="000000"/>
        </w:rPr>
        <w:t>Testing is ALL about the context. The methods and types of testing carried out can completely depend on the context of the software or systems – for example, an e-commerce website can require different types of testing and approaches to an API application, or a database reporting application. What you are testing will always affect your approach.</w:t>
      </w:r>
    </w:p>
    <w:p w14:paraId="1388811D" w14:textId="77777777" w:rsidR="00C729FF" w:rsidRPr="00BB0827" w:rsidRDefault="00C729FF" w:rsidP="00C729FF">
      <w:pPr>
        <w:pStyle w:val="Heading4"/>
        <w:rPr>
          <w:rFonts w:asciiTheme="minorHAnsi" w:hAnsiTheme="minorHAnsi" w:cstheme="minorHAnsi"/>
          <w:b/>
          <w:bCs/>
          <w:i w:val="0"/>
          <w:iCs w:val="0"/>
          <w:sz w:val="24"/>
          <w:szCs w:val="24"/>
        </w:rPr>
      </w:pPr>
      <w:r w:rsidRPr="00BB0827">
        <w:rPr>
          <w:rFonts w:asciiTheme="minorHAnsi" w:hAnsiTheme="minorHAnsi" w:cstheme="minorHAnsi"/>
          <w:b/>
          <w:bCs/>
          <w:i w:val="0"/>
          <w:iCs w:val="0"/>
          <w:color w:val="000000"/>
          <w:sz w:val="24"/>
          <w:szCs w:val="24"/>
        </w:rPr>
        <w:t>7. Absence-of-errors is a fallacy</w:t>
      </w:r>
    </w:p>
    <w:p w14:paraId="43E0ABFD" w14:textId="0EFFCFF4" w:rsidR="00C729FF" w:rsidRDefault="00C729FF" w:rsidP="00C729FF">
      <w:pPr>
        <w:pStyle w:val="NormalWeb"/>
        <w:spacing w:before="0" w:beforeAutospacing="0" w:after="160" w:afterAutospacing="0"/>
        <w:rPr>
          <w:rFonts w:asciiTheme="minorHAnsi" w:hAnsiTheme="minorHAnsi" w:cstheme="minorHAnsi"/>
          <w:color w:val="000000"/>
        </w:rPr>
      </w:pPr>
      <w:r w:rsidRPr="00C729FF">
        <w:rPr>
          <w:rFonts w:asciiTheme="minorHAnsi" w:hAnsiTheme="minorHAnsi" w:cstheme="minorHAnsi"/>
          <w:color w:val="000000"/>
        </w:rPr>
        <w:t xml:space="preserve">If your software or system is unusable (or does not fulfil users’ wishes) then it does not matter how many defects are found and fixed – it is still unusable. </w:t>
      </w:r>
      <w:proofErr w:type="gramStart"/>
      <w:r w:rsidRPr="00C729FF">
        <w:rPr>
          <w:rFonts w:asciiTheme="minorHAnsi" w:hAnsiTheme="minorHAnsi" w:cstheme="minorHAnsi"/>
          <w:color w:val="000000"/>
        </w:rPr>
        <w:t>So</w:t>
      </w:r>
      <w:proofErr w:type="gramEnd"/>
      <w:r w:rsidRPr="00C729FF">
        <w:rPr>
          <w:rFonts w:asciiTheme="minorHAnsi" w:hAnsiTheme="minorHAnsi" w:cstheme="minorHAnsi"/>
          <w:color w:val="000000"/>
        </w:rPr>
        <w:t xml:space="preserve"> in this sense, it is irrelevant how issue- or error-free your system is; if the usability is so poor users are unable to navigate, or/and it does not match business requirements then it has failed, despite having few bugs.</w:t>
      </w:r>
    </w:p>
    <w:p w14:paraId="0C4E1763" w14:textId="52D16E0F" w:rsidR="00E22629" w:rsidRPr="00BB0827" w:rsidRDefault="00C729FF" w:rsidP="00C729FF">
      <w:pPr>
        <w:pStyle w:val="NormalWeb"/>
        <w:spacing w:before="0" w:beforeAutospacing="0" w:after="160" w:afterAutospacing="0"/>
        <w:rPr>
          <w:rFonts w:asciiTheme="minorHAnsi" w:hAnsiTheme="minorHAnsi" w:cstheme="minorHAnsi"/>
          <w:sz w:val="32"/>
          <w:szCs w:val="32"/>
        </w:rPr>
      </w:pPr>
      <w:r w:rsidRPr="00BB0827">
        <w:rPr>
          <w:rFonts w:asciiTheme="minorHAnsi" w:hAnsiTheme="minorHAnsi" w:cstheme="minorHAnsi"/>
          <w:color w:val="000000"/>
          <w:sz w:val="32"/>
          <w:szCs w:val="32"/>
        </w:rPr>
        <w:t xml:space="preserve">22   </w:t>
      </w:r>
      <w:r w:rsidR="00D84337" w:rsidRPr="00BB0827">
        <w:rPr>
          <w:rFonts w:asciiTheme="minorHAnsi" w:hAnsiTheme="minorHAnsi" w:cstheme="minorHAnsi"/>
          <w:sz w:val="32"/>
          <w:szCs w:val="32"/>
        </w:rPr>
        <w:t>Difference between Smoke and Sanity?</w:t>
      </w:r>
      <w:r w:rsidR="00E22629" w:rsidRPr="00BB0827">
        <w:rPr>
          <w:rFonts w:asciiTheme="minorHAnsi" w:hAnsiTheme="minorHAnsi" w:cstheme="minorHAnsi"/>
          <w:color w:val="000000"/>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651"/>
        <w:gridCol w:w="4699"/>
      </w:tblGrid>
      <w:tr w:rsidR="00E22629" w:rsidRPr="00E22629" w14:paraId="225C8AE8" w14:textId="77777777" w:rsidTr="00E22629">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3F60D" w14:textId="77777777" w:rsidR="00E22629" w:rsidRPr="00E22629" w:rsidRDefault="00E22629" w:rsidP="00E22629">
            <w:pPr>
              <w:spacing w:after="160"/>
              <w:jc w:val="center"/>
              <w:rPr>
                <w:rFonts w:ascii="Times New Roman" w:eastAsia="Times New Roman" w:hAnsi="Times New Roman" w:cs="Times New Roman"/>
                <w:sz w:val="24"/>
                <w:szCs w:val="24"/>
                <w:lang w:val="en-IN" w:eastAsia="en-IN"/>
              </w:rPr>
            </w:pPr>
            <w:r w:rsidRPr="00E22629">
              <w:rPr>
                <w:rFonts w:ascii="Times New Roman" w:eastAsia="Times New Roman" w:hAnsi="Times New Roman" w:cs="Times New Roman"/>
                <w:b/>
                <w:bCs/>
                <w:color w:val="000000"/>
                <w:sz w:val="24"/>
                <w:szCs w:val="24"/>
                <w:lang w:val="en-IN" w:eastAsia="en-IN"/>
              </w:rPr>
              <w:t>Smoke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31656" w14:textId="77777777" w:rsidR="00E22629" w:rsidRPr="00E22629" w:rsidRDefault="00E22629" w:rsidP="00E22629">
            <w:pPr>
              <w:spacing w:after="160"/>
              <w:jc w:val="center"/>
              <w:rPr>
                <w:rFonts w:ascii="Times New Roman" w:eastAsia="Times New Roman" w:hAnsi="Times New Roman" w:cs="Times New Roman"/>
                <w:sz w:val="24"/>
                <w:szCs w:val="24"/>
                <w:lang w:val="en-IN" w:eastAsia="en-IN"/>
              </w:rPr>
            </w:pPr>
            <w:r w:rsidRPr="00E22629">
              <w:rPr>
                <w:rFonts w:ascii="Times New Roman" w:eastAsia="Times New Roman" w:hAnsi="Times New Roman" w:cs="Times New Roman"/>
                <w:b/>
                <w:bCs/>
                <w:color w:val="000000"/>
                <w:sz w:val="24"/>
                <w:szCs w:val="24"/>
                <w:lang w:val="en-IN" w:eastAsia="en-IN"/>
              </w:rPr>
              <w:t>Sanity Testing</w:t>
            </w:r>
          </w:p>
        </w:tc>
      </w:tr>
      <w:tr w:rsidR="00E22629" w:rsidRPr="00E22629" w14:paraId="3C718B94" w14:textId="77777777" w:rsidTr="00E22629">
        <w:trPr>
          <w:trHeight w:val="9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99975"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Smoke Testing is performed to ascertain</w:t>
            </w:r>
          </w:p>
          <w:p w14:paraId="4990F9AA"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 xml:space="preserve">that the critical functionalities of the program </w:t>
            </w:r>
            <w:proofErr w:type="gramStart"/>
            <w:r w:rsidRPr="00E22629">
              <w:rPr>
                <w:rFonts w:eastAsia="Times New Roman" w:cstheme="minorHAnsi"/>
                <w:color w:val="000000"/>
                <w:sz w:val="24"/>
                <w:szCs w:val="24"/>
                <w:lang w:val="en-IN" w:eastAsia="en-IN"/>
              </w:rPr>
              <w:t>is</w:t>
            </w:r>
            <w:proofErr w:type="gramEnd"/>
            <w:r w:rsidRPr="00E22629">
              <w:rPr>
                <w:rFonts w:eastAsia="Times New Roman" w:cstheme="minorHAnsi"/>
                <w:color w:val="000000"/>
                <w:sz w:val="24"/>
                <w:szCs w:val="24"/>
                <w:lang w:val="en-IN" w:eastAsia="en-IN"/>
              </w:rPr>
              <w:t xml:space="preserve"> working fine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6D8A1"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Sanity Testing is done to check the new functionality / bugs have been fixed</w:t>
            </w:r>
          </w:p>
        </w:tc>
      </w:tr>
      <w:tr w:rsidR="00E22629" w:rsidRPr="00E22629" w14:paraId="569B6405" w14:textId="77777777" w:rsidTr="00E22629">
        <w:trPr>
          <w:trHeight w:val="9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869A"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objective of this testing is to verify</w:t>
            </w:r>
          </w:p>
          <w:p w14:paraId="27ACB9FB"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"stability" of the system in order to proceed with more rigorous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ABBA"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objective of the testing is to verify</w:t>
            </w:r>
          </w:p>
          <w:p w14:paraId="2C33B45F"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"rationality" of the system in order to proceed with more rigorous testing</w:t>
            </w:r>
          </w:p>
        </w:tc>
      </w:tr>
      <w:tr w:rsidR="00E22629" w:rsidRPr="00E22629" w14:paraId="382592EF" w14:textId="77777777" w:rsidTr="00E22629">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906E9"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This testing is performed by the developers or testers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ACC1F"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Sanity testing is usually performed by testers</w:t>
            </w:r>
          </w:p>
        </w:tc>
      </w:tr>
      <w:tr w:rsidR="00E22629" w:rsidRPr="00E22629" w14:paraId="77056D01" w14:textId="77777777" w:rsidTr="00E22629">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2B437"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Smoke testing is usually documented or scripted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87034"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Sanity testing is usually not documented and is unscripted</w:t>
            </w:r>
          </w:p>
        </w:tc>
      </w:tr>
      <w:tr w:rsidR="00E22629" w:rsidRPr="00E22629" w14:paraId="0879C6B7" w14:textId="77777777" w:rsidTr="00E22629">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3B1C8"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Smoke testing is a subset of Acceptance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80738"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Sanity testing is a subset of Regression testing</w:t>
            </w:r>
          </w:p>
        </w:tc>
      </w:tr>
      <w:tr w:rsidR="00E22629" w:rsidRPr="00E22629" w14:paraId="3EA18AD4" w14:textId="77777777" w:rsidTr="00E22629">
        <w:trPr>
          <w:trHeight w:val="6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90604"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Smoke testing exercises the entire system from end to 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88F63"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Sanity testing exercises only the particular component of the entire system</w:t>
            </w:r>
          </w:p>
        </w:tc>
      </w:tr>
      <w:tr w:rsidR="00E22629" w:rsidRPr="00E22629" w14:paraId="0EEC18BE" w14:textId="77777777" w:rsidTr="00E22629">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7B3E4"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Smoke testing is like General Health Check 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D199A"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Sanity Testing is like specialized health check up</w:t>
            </w:r>
          </w:p>
        </w:tc>
      </w:tr>
    </w:tbl>
    <w:p w14:paraId="127DE4CD" w14:textId="77777777" w:rsidR="00E22629" w:rsidRPr="00E22629" w:rsidRDefault="00E22629" w:rsidP="00E22629">
      <w:pPr>
        <w:spacing w:after="160"/>
        <w:rPr>
          <w:rFonts w:ascii="Times New Roman" w:eastAsia="Times New Roman" w:hAnsi="Times New Roman" w:cs="Times New Roman"/>
          <w:sz w:val="24"/>
          <w:szCs w:val="24"/>
          <w:lang w:val="en-IN" w:eastAsia="en-IN"/>
        </w:rPr>
      </w:pPr>
      <w:r w:rsidRPr="00E22629">
        <w:rPr>
          <w:rFonts w:ascii="Times New Roman" w:eastAsia="Times New Roman" w:hAnsi="Times New Roman" w:cs="Times New Roman"/>
          <w:b/>
          <w:bCs/>
          <w:color w:val="000000"/>
          <w:sz w:val="24"/>
          <w:szCs w:val="24"/>
          <w:lang w:val="en-IN" w:eastAsia="en-IN"/>
        </w:rPr>
        <w:t>       </w:t>
      </w:r>
    </w:p>
    <w:p w14:paraId="02BF53A9" w14:textId="77777777" w:rsidR="00E22629" w:rsidRPr="00E22629" w:rsidRDefault="00E22629" w:rsidP="00E22629">
      <w:pPr>
        <w:spacing w:after="160"/>
        <w:rPr>
          <w:rFonts w:eastAsia="Times New Roman" w:cstheme="minorHAnsi"/>
          <w:sz w:val="32"/>
          <w:szCs w:val="32"/>
          <w:lang w:val="en-IN" w:eastAsia="en-IN"/>
        </w:rPr>
      </w:pPr>
      <w:r w:rsidRPr="00E22629">
        <w:rPr>
          <w:rFonts w:ascii="Times New Roman" w:eastAsia="Times New Roman" w:hAnsi="Times New Roman" w:cs="Times New Roman"/>
          <w:b/>
          <w:bCs/>
          <w:color w:val="000000"/>
          <w:sz w:val="32"/>
          <w:szCs w:val="32"/>
          <w:lang w:val="en-IN" w:eastAsia="en-IN"/>
        </w:rPr>
        <w:t>24.</w:t>
      </w:r>
      <w:r w:rsidRPr="00E22629">
        <w:rPr>
          <w:rFonts w:ascii="Arial" w:eastAsia="Times New Roman" w:hAnsi="Arial" w:cs="Arial"/>
          <w:color w:val="000000"/>
          <w:sz w:val="32"/>
          <w:szCs w:val="32"/>
          <w:lang w:val="en-IN" w:eastAsia="en-IN"/>
        </w:rPr>
        <w:t xml:space="preserve"> </w:t>
      </w:r>
      <w:r w:rsidRPr="00E22629">
        <w:rPr>
          <w:rFonts w:eastAsia="Times New Roman" w:cstheme="minorHAnsi"/>
          <w:color w:val="000000"/>
          <w:sz w:val="32"/>
          <w:szCs w:val="32"/>
          <w:lang w:val="en-IN" w:eastAsia="en-IN"/>
        </w:rPr>
        <w:t>Difference between verification and Validation</w:t>
      </w:r>
    </w:p>
    <w:p w14:paraId="00F91CF1"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b/>
          <w:bCs/>
          <w:color w:val="000000"/>
          <w:sz w:val="24"/>
          <w:szCs w:val="24"/>
          <w:lang w:val="en-IN"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4580"/>
        <w:gridCol w:w="4770"/>
      </w:tblGrid>
      <w:tr w:rsidR="00E22629" w:rsidRPr="00E22629" w14:paraId="63C1CA08" w14:textId="77777777" w:rsidTr="00E22629">
        <w:trPr>
          <w:trHeight w:val="3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7F2E9" w14:textId="77777777" w:rsidR="00E22629" w:rsidRPr="00E22629" w:rsidRDefault="00E22629" w:rsidP="00E22629">
            <w:pPr>
              <w:spacing w:after="160"/>
              <w:jc w:val="center"/>
              <w:rPr>
                <w:rFonts w:eastAsia="Times New Roman" w:cstheme="minorHAnsi"/>
                <w:sz w:val="24"/>
                <w:szCs w:val="24"/>
                <w:lang w:val="en-IN" w:eastAsia="en-IN"/>
              </w:rPr>
            </w:pPr>
            <w:r w:rsidRPr="00E22629">
              <w:rPr>
                <w:rFonts w:eastAsia="Times New Roman" w:cstheme="minorHAnsi"/>
                <w:b/>
                <w:bCs/>
                <w:color w:val="000000"/>
                <w:sz w:val="24"/>
                <w:szCs w:val="24"/>
                <w:lang w:val="en-IN" w:eastAsia="en-IN"/>
              </w:rPr>
              <w:t>Verification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ECFAC" w14:textId="77777777" w:rsidR="00E22629" w:rsidRPr="00E22629" w:rsidRDefault="00E22629" w:rsidP="00E22629">
            <w:pPr>
              <w:spacing w:after="160"/>
              <w:jc w:val="center"/>
              <w:rPr>
                <w:rFonts w:eastAsia="Times New Roman" w:cstheme="minorHAnsi"/>
                <w:sz w:val="24"/>
                <w:szCs w:val="24"/>
                <w:lang w:val="en-IN" w:eastAsia="en-IN"/>
              </w:rPr>
            </w:pPr>
            <w:r w:rsidRPr="00E22629">
              <w:rPr>
                <w:rFonts w:eastAsia="Times New Roman" w:cstheme="minorHAnsi"/>
                <w:b/>
                <w:bCs/>
                <w:color w:val="000000"/>
                <w:sz w:val="24"/>
                <w:szCs w:val="24"/>
                <w:lang w:val="en-IN" w:eastAsia="en-IN"/>
              </w:rPr>
              <w:t>Validation</w:t>
            </w:r>
          </w:p>
        </w:tc>
      </w:tr>
      <w:tr w:rsidR="00E22629" w:rsidRPr="00E22629" w14:paraId="2895C154" w14:textId="77777777" w:rsidTr="00E22629">
        <w:trPr>
          <w:trHeight w:val="16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078DD"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lastRenderedPageBreak/>
              <w:t>The process of evaluating</w:t>
            </w:r>
          </w:p>
          <w:p w14:paraId="21D9759A"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work-products (not the actual</w:t>
            </w:r>
          </w:p>
          <w:p w14:paraId="2E815B14"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final product) of a development</w:t>
            </w:r>
          </w:p>
          <w:p w14:paraId="338FE8B5"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phase to determine whether they</w:t>
            </w:r>
          </w:p>
          <w:p w14:paraId="32DF2472"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meet the specified requirements for that phase.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60833"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process of evaluating software during</w:t>
            </w:r>
          </w:p>
          <w:p w14:paraId="71F55DBF"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or at the end of the development process</w:t>
            </w:r>
          </w:p>
          <w:p w14:paraId="6D1A64B1"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to determine whether it satisfies specified business requirements.</w:t>
            </w:r>
          </w:p>
        </w:tc>
      </w:tr>
      <w:tr w:rsidR="00E22629" w:rsidRPr="00E22629" w14:paraId="52D7C10C" w14:textId="77777777" w:rsidTr="00E22629">
        <w:trPr>
          <w:trHeight w:val="16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68411"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To ensure that the product is</w:t>
            </w:r>
          </w:p>
          <w:p w14:paraId="24A53DC5"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being built according to the requirements and design specifications. In other</w:t>
            </w:r>
          </w:p>
          <w:p w14:paraId="723F6DE1"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words, to ensure that work</w:t>
            </w:r>
          </w:p>
          <w:p w14:paraId="06673D3D"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products meet their specified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5013C"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To ensure that the product actually meets</w:t>
            </w:r>
          </w:p>
          <w:p w14:paraId="722D3DD9"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user’s needs, and that the</w:t>
            </w:r>
          </w:p>
          <w:p w14:paraId="4CAAB2FB"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specifications were correct in the first place.</w:t>
            </w:r>
          </w:p>
          <w:p w14:paraId="4BA1187B"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In other words, to demonstrate that</w:t>
            </w:r>
          </w:p>
          <w:p w14:paraId="7E350397"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product fulfils its intended use when placed in its intended environment.</w:t>
            </w:r>
          </w:p>
        </w:tc>
      </w:tr>
      <w:tr w:rsidR="00E22629" w:rsidRPr="00E22629" w14:paraId="5E988E1D" w14:textId="77777777" w:rsidTr="00E22629">
        <w:trPr>
          <w:trHeight w:val="2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5D9AD"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 xml:space="preserve">Are we building the </w:t>
            </w:r>
            <w:proofErr w:type="gramStart"/>
            <w:r w:rsidRPr="00E22629">
              <w:rPr>
                <w:rFonts w:eastAsia="Times New Roman" w:cstheme="minorHAnsi"/>
                <w:color w:val="000000"/>
                <w:sz w:val="24"/>
                <w:szCs w:val="24"/>
                <w:lang w:val="en-IN" w:eastAsia="en-IN"/>
              </w:rPr>
              <w:t>product</w:t>
            </w:r>
            <w:proofErr w:type="gramEnd"/>
            <w:r w:rsidRPr="00E22629">
              <w:rPr>
                <w:rFonts w:eastAsia="Times New Roman" w:cstheme="minorHAnsi"/>
                <w:color w:val="000000"/>
                <w:sz w:val="24"/>
                <w:szCs w:val="24"/>
                <w:lang w:val="en-IN" w:eastAsia="en-IN"/>
              </w:rPr>
              <w:t xml:space="preserve"> right?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CA666"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Are we building the right product?</w:t>
            </w:r>
          </w:p>
        </w:tc>
      </w:tr>
      <w:tr w:rsidR="00E22629" w:rsidRPr="00E22629" w14:paraId="04A1F10C" w14:textId="77777777" w:rsidTr="00E22629">
        <w:trPr>
          <w:trHeight w:val="5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0E081"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Plans, Requirement Specs, Design Specs, Code, Test Cases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172E7"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actual product/software evaluate.</w:t>
            </w:r>
          </w:p>
        </w:tc>
      </w:tr>
      <w:tr w:rsidR="00E22629" w:rsidRPr="00E22629" w14:paraId="6E5DBE85" w14:textId="77777777" w:rsidTr="00E22629">
        <w:trPr>
          <w:trHeight w:val="8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906C4"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Reviews</w:t>
            </w:r>
          </w:p>
          <w:p w14:paraId="167569E4"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Walkthroughs</w:t>
            </w:r>
          </w:p>
          <w:p w14:paraId="316C1DC1"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Inspections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E4B5C"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Actual Testing is done</w:t>
            </w:r>
          </w:p>
        </w:tc>
      </w:tr>
    </w:tbl>
    <w:p w14:paraId="65BB46DC" w14:textId="5C9A5E7B" w:rsidR="00E22629" w:rsidRDefault="00E22629" w:rsidP="00C729FF">
      <w:pPr>
        <w:pStyle w:val="NormalWeb"/>
        <w:spacing w:before="0" w:beforeAutospacing="0" w:after="160" w:afterAutospacing="0"/>
        <w:rPr>
          <w:rFonts w:asciiTheme="minorHAnsi" w:hAnsiTheme="minorHAnsi" w:cstheme="minorHAnsi"/>
          <w:color w:val="000000"/>
        </w:rPr>
      </w:pPr>
    </w:p>
    <w:p w14:paraId="049D9CBA" w14:textId="64FC9E51" w:rsidR="00E22629" w:rsidRPr="00BB0827" w:rsidRDefault="00E22629" w:rsidP="00C729FF">
      <w:pPr>
        <w:pStyle w:val="NormalWeb"/>
        <w:spacing w:before="0" w:beforeAutospacing="0" w:after="160" w:afterAutospacing="0"/>
        <w:rPr>
          <w:rFonts w:asciiTheme="minorHAnsi" w:hAnsiTheme="minorHAnsi" w:cstheme="minorHAnsi"/>
          <w:sz w:val="32"/>
          <w:szCs w:val="32"/>
        </w:rPr>
      </w:pPr>
      <w:proofErr w:type="gramStart"/>
      <w:r w:rsidRPr="00BB0827">
        <w:rPr>
          <w:rFonts w:asciiTheme="minorHAnsi" w:hAnsiTheme="minorHAnsi" w:cstheme="minorHAnsi"/>
          <w:sz w:val="32"/>
          <w:szCs w:val="32"/>
        </w:rPr>
        <w:t xml:space="preserve">25  </w:t>
      </w:r>
      <w:r w:rsidRPr="00BB0827">
        <w:rPr>
          <w:rFonts w:asciiTheme="minorHAnsi" w:hAnsiTheme="minorHAnsi" w:cstheme="minorHAnsi"/>
          <w:sz w:val="32"/>
          <w:szCs w:val="32"/>
        </w:rPr>
        <w:t>Difference</w:t>
      </w:r>
      <w:proofErr w:type="gramEnd"/>
      <w:r w:rsidRPr="00BB0827">
        <w:rPr>
          <w:rFonts w:asciiTheme="minorHAnsi" w:hAnsiTheme="minorHAnsi" w:cstheme="minorHAnsi"/>
          <w:sz w:val="32"/>
          <w:szCs w:val="32"/>
        </w:rPr>
        <w:t xml:space="preserve"> between QA v/s QC v/s Tester</w:t>
      </w:r>
      <w:r w:rsidRPr="00BB0827">
        <w:rPr>
          <w:rFonts w:asciiTheme="minorHAnsi" w:hAnsiTheme="minorHAnsi" w:cstheme="minorHAnsi"/>
          <w:sz w:val="32"/>
          <w:szCs w:val="3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19"/>
        <w:gridCol w:w="3772"/>
        <w:gridCol w:w="2759"/>
      </w:tblGrid>
      <w:tr w:rsidR="00E22629" w:rsidRPr="00E22629" w14:paraId="39C7A776" w14:textId="77777777" w:rsidTr="00E22629">
        <w:trPr>
          <w:trHeight w:val="8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23AC7"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b/>
                <w:bCs/>
                <w:color w:val="000000"/>
                <w:sz w:val="24"/>
                <w:szCs w:val="24"/>
                <w:lang w:val="en-IN" w:eastAsia="en-IN"/>
              </w:rPr>
              <w:t>Quality Assurance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5A867"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b/>
                <w:bCs/>
                <w:color w:val="000000"/>
                <w:sz w:val="24"/>
                <w:szCs w:val="24"/>
                <w:lang w:val="en-IN" w:eastAsia="en-IN"/>
              </w:rPr>
              <w:t>Quality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A5587"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b/>
                <w:bCs/>
                <w:color w:val="000000"/>
                <w:sz w:val="24"/>
                <w:szCs w:val="24"/>
                <w:lang w:val="en-IN" w:eastAsia="en-IN"/>
              </w:rPr>
              <w:t>Tester</w:t>
            </w:r>
          </w:p>
          <w:p w14:paraId="462FFB47" w14:textId="77777777" w:rsidR="00E22629" w:rsidRPr="00E22629" w:rsidRDefault="00E22629" w:rsidP="00E22629">
            <w:pPr>
              <w:rPr>
                <w:rFonts w:eastAsia="Times New Roman" w:cstheme="minorHAnsi"/>
                <w:sz w:val="24"/>
                <w:szCs w:val="24"/>
                <w:lang w:val="en-IN" w:eastAsia="en-IN"/>
              </w:rPr>
            </w:pPr>
          </w:p>
        </w:tc>
      </w:tr>
      <w:tr w:rsidR="00E22629" w:rsidRPr="00E22629" w14:paraId="68FE272C" w14:textId="77777777" w:rsidTr="00E22629">
        <w:trPr>
          <w:trHeight w:val="20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03D73"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Activities which ensure</w:t>
            </w:r>
          </w:p>
          <w:p w14:paraId="5BF2279D"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the implementation of</w:t>
            </w:r>
          </w:p>
          <w:p w14:paraId="73E68CC5"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processes, procedures and</w:t>
            </w:r>
          </w:p>
          <w:p w14:paraId="6EB3607E"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standards in context to</w:t>
            </w:r>
          </w:p>
          <w:p w14:paraId="7289B695"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verification of developed</w:t>
            </w:r>
          </w:p>
          <w:p w14:paraId="282E793A"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software and intended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6CBB"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Activities which ensure the</w:t>
            </w:r>
          </w:p>
          <w:p w14:paraId="4471006D"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verification of developed</w:t>
            </w:r>
          </w:p>
          <w:p w14:paraId="3E2A1BCE"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software with respect to</w:t>
            </w:r>
          </w:p>
          <w:p w14:paraId="70798F3D"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documented (or not in some cases)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91C76"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Activities which ensure the</w:t>
            </w:r>
          </w:p>
          <w:p w14:paraId="7B4593BC"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identification of</w:t>
            </w:r>
          </w:p>
          <w:p w14:paraId="37418E55"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bugs/error/defects in the Software.</w:t>
            </w:r>
          </w:p>
        </w:tc>
      </w:tr>
      <w:tr w:rsidR="00E22629" w:rsidRPr="00E22629" w14:paraId="790C393C" w14:textId="77777777" w:rsidTr="00E22629">
        <w:trPr>
          <w:trHeight w:val="11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AA15"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Focuses on processes and</w:t>
            </w:r>
          </w:p>
          <w:p w14:paraId="0156E570"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procedures rather than</w:t>
            </w:r>
          </w:p>
          <w:p w14:paraId="7DACAC43"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conducting actual testing on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9777B"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Focuses on actual testing by</w:t>
            </w:r>
          </w:p>
          <w:p w14:paraId="574999B3"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executing Software with intend</w:t>
            </w:r>
          </w:p>
          <w:p w14:paraId="3D9A5712" w14:textId="77777777" w:rsidR="00E22629" w:rsidRPr="00E22629" w:rsidRDefault="00E22629" w:rsidP="00E22629">
            <w:pPr>
              <w:rPr>
                <w:rFonts w:eastAsia="Times New Roman" w:cstheme="minorHAnsi"/>
                <w:sz w:val="24"/>
                <w:szCs w:val="24"/>
                <w:lang w:val="en-IN" w:eastAsia="en-IN"/>
              </w:rPr>
            </w:pPr>
            <w:r w:rsidRPr="00E22629">
              <w:rPr>
                <w:rFonts w:eastAsia="Times New Roman" w:cstheme="minorHAnsi"/>
                <w:color w:val="000000"/>
                <w:sz w:val="24"/>
                <w:szCs w:val="24"/>
                <w:lang w:val="en-IN" w:eastAsia="en-IN"/>
              </w:rPr>
              <w:t>to identify bug/defect through implementation of procedures and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B2EB8" w14:textId="77777777" w:rsidR="00E22629" w:rsidRPr="00E22629" w:rsidRDefault="00E22629" w:rsidP="00E22629">
            <w:pPr>
              <w:spacing w:after="160"/>
              <w:rPr>
                <w:rFonts w:eastAsia="Times New Roman" w:cstheme="minorHAnsi"/>
                <w:sz w:val="24"/>
                <w:szCs w:val="24"/>
                <w:lang w:val="en-IN" w:eastAsia="en-IN"/>
              </w:rPr>
            </w:pPr>
            <w:r w:rsidRPr="00E22629">
              <w:rPr>
                <w:rFonts w:eastAsia="Times New Roman" w:cstheme="minorHAnsi"/>
                <w:color w:val="000000"/>
                <w:sz w:val="24"/>
                <w:szCs w:val="24"/>
                <w:lang w:val="en-IN" w:eastAsia="en-IN"/>
              </w:rPr>
              <w:t>Focuses on actual testing.</w:t>
            </w:r>
          </w:p>
        </w:tc>
      </w:tr>
      <w:tr w:rsidR="00E22629" w:rsidRPr="00E22629" w14:paraId="1553847B" w14:textId="77777777" w:rsidTr="00E22629">
        <w:trPr>
          <w:trHeight w:val="11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908D4" w14:textId="77777777" w:rsidR="00E22629" w:rsidRPr="00E22629" w:rsidRDefault="00E22629" w:rsidP="00E22629">
            <w:pPr>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Process oriented</w:t>
            </w:r>
          </w:p>
          <w:p w14:paraId="63347492" w14:textId="77777777" w:rsidR="00E22629" w:rsidRPr="00E22629" w:rsidRDefault="00E22629" w:rsidP="00E22629">
            <w:pPr>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8F0C9" w14:textId="77777777" w:rsidR="00E22629" w:rsidRPr="00E22629" w:rsidRDefault="00E22629" w:rsidP="00E22629">
            <w:pPr>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Product oriented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A3080" w14:textId="77777777" w:rsidR="00E22629" w:rsidRPr="00E22629" w:rsidRDefault="00E22629" w:rsidP="00E22629">
            <w:pPr>
              <w:spacing w:after="160"/>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Product oriented activities.</w:t>
            </w:r>
          </w:p>
        </w:tc>
      </w:tr>
      <w:tr w:rsidR="00E22629" w:rsidRPr="00E22629" w14:paraId="2F0CD8A7" w14:textId="77777777" w:rsidTr="00E22629">
        <w:trPr>
          <w:trHeight w:val="11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E1E54" w14:textId="77777777" w:rsidR="00E22629" w:rsidRPr="00E22629" w:rsidRDefault="00E22629" w:rsidP="00E22629">
            <w:pPr>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lastRenderedPageBreak/>
              <w:t>Preventive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E4677" w14:textId="77777777" w:rsidR="00E22629" w:rsidRPr="00E22629" w:rsidRDefault="00E22629" w:rsidP="00E22629">
            <w:pPr>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It is a corrective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24E26" w14:textId="77777777" w:rsidR="00E22629" w:rsidRPr="00E22629" w:rsidRDefault="00E22629" w:rsidP="00E22629">
            <w:pPr>
              <w:spacing w:after="160"/>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It is a preventive process.</w:t>
            </w:r>
          </w:p>
        </w:tc>
      </w:tr>
      <w:tr w:rsidR="00E22629" w:rsidRPr="00E22629" w14:paraId="1C5CF521" w14:textId="77777777" w:rsidTr="00E22629">
        <w:trPr>
          <w:trHeight w:val="11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05823" w14:textId="77777777" w:rsidR="00E22629" w:rsidRPr="00E22629" w:rsidRDefault="00E22629" w:rsidP="00E22629">
            <w:pPr>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It is a subset of Software Test Life Cycle (STLC).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1E58C" w14:textId="77777777" w:rsidR="00E22629" w:rsidRPr="00E22629" w:rsidRDefault="00E22629" w:rsidP="00E22629">
            <w:pPr>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QC can be considered as the subset of Quality Assurance.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FF37D" w14:textId="77777777" w:rsidR="00E22629" w:rsidRPr="00E22629" w:rsidRDefault="00E22629" w:rsidP="00E22629">
            <w:pPr>
              <w:spacing w:after="160"/>
              <w:rPr>
                <w:rFonts w:eastAsia="Times New Roman" w:cstheme="minorHAnsi"/>
                <w:color w:val="000000"/>
                <w:sz w:val="24"/>
                <w:szCs w:val="24"/>
                <w:lang w:val="en-IN" w:eastAsia="en-IN"/>
              </w:rPr>
            </w:pPr>
            <w:r w:rsidRPr="00E22629">
              <w:rPr>
                <w:rFonts w:eastAsia="Times New Roman" w:cstheme="minorHAnsi"/>
                <w:color w:val="000000"/>
                <w:sz w:val="24"/>
                <w:szCs w:val="24"/>
                <w:lang w:val="en-IN" w:eastAsia="en-IN"/>
              </w:rPr>
              <w:t>Testing is the subset of Quality Control.</w:t>
            </w:r>
          </w:p>
        </w:tc>
      </w:tr>
    </w:tbl>
    <w:p w14:paraId="5D690403" w14:textId="08EF0149" w:rsidR="00E22629" w:rsidRDefault="00E22629" w:rsidP="00C729FF">
      <w:pPr>
        <w:pStyle w:val="NormalWeb"/>
        <w:spacing w:before="0" w:beforeAutospacing="0" w:after="160" w:afterAutospacing="0"/>
        <w:rPr>
          <w:rFonts w:asciiTheme="minorHAnsi" w:hAnsiTheme="minorHAnsi" w:cstheme="minorHAnsi"/>
          <w:sz w:val="28"/>
          <w:szCs w:val="28"/>
        </w:rPr>
      </w:pPr>
    </w:p>
    <w:p w14:paraId="5410FA7A" w14:textId="6C7BA291" w:rsidR="00D23867" w:rsidRPr="00BB0827" w:rsidRDefault="00D23867" w:rsidP="00C729FF">
      <w:pPr>
        <w:pStyle w:val="NormalWeb"/>
        <w:spacing w:before="0" w:beforeAutospacing="0" w:after="160" w:afterAutospacing="0"/>
        <w:rPr>
          <w:rFonts w:asciiTheme="minorHAnsi" w:hAnsiTheme="minorHAnsi" w:cstheme="minorHAnsi"/>
          <w:sz w:val="32"/>
          <w:szCs w:val="32"/>
        </w:rPr>
      </w:pPr>
      <w:r w:rsidRPr="00BB0827">
        <w:rPr>
          <w:sz w:val="32"/>
          <w:szCs w:val="32"/>
        </w:rPr>
        <w:t xml:space="preserve">26 </w:t>
      </w:r>
      <w:r w:rsidRPr="00BB0827">
        <w:rPr>
          <w:rFonts w:asciiTheme="minorHAnsi" w:hAnsiTheme="minorHAnsi" w:cstheme="minorHAnsi"/>
          <w:sz w:val="32"/>
          <w:szCs w:val="32"/>
        </w:rPr>
        <w:t>Explain types of Performance testing</w:t>
      </w:r>
      <w:r w:rsidRPr="00BB0827">
        <w:rPr>
          <w:rFonts w:asciiTheme="minorHAnsi" w:hAnsiTheme="minorHAnsi" w:cstheme="minorHAnsi"/>
          <w:sz w:val="32"/>
          <w:szCs w:val="32"/>
        </w:rPr>
        <w:t>.?</w:t>
      </w:r>
    </w:p>
    <w:p w14:paraId="7469CA28" w14:textId="725C1E06" w:rsidR="0048628D" w:rsidRPr="0048628D" w:rsidRDefault="00D23867" w:rsidP="00030350">
      <w:pPr>
        <w:pStyle w:val="NormalWeb"/>
        <w:numPr>
          <w:ilvl w:val="0"/>
          <w:numId w:val="7"/>
        </w:numPr>
        <w:spacing w:before="0" w:beforeAutospacing="0" w:after="160" w:afterAutospacing="0"/>
        <w:ind w:left="780"/>
        <w:textAlignment w:val="baseline"/>
        <w:rPr>
          <w:rFonts w:asciiTheme="minorHAnsi" w:hAnsiTheme="minorHAnsi" w:cstheme="minorHAnsi"/>
          <w:color w:val="000000"/>
        </w:rPr>
      </w:pPr>
      <w:r>
        <w:rPr>
          <w:rFonts w:asciiTheme="minorHAnsi" w:hAnsiTheme="minorHAnsi" w:cstheme="minorHAnsi"/>
          <w:sz w:val="28"/>
          <w:szCs w:val="28"/>
        </w:rPr>
        <w:t xml:space="preserve"> </w:t>
      </w:r>
      <w:r w:rsidR="0048628D" w:rsidRPr="0048628D">
        <w:rPr>
          <w:b/>
          <w:bCs/>
          <w:color w:val="000000"/>
        </w:rPr>
        <w:t xml:space="preserve">Load </w:t>
      </w:r>
      <w:r w:rsidR="0048628D" w:rsidRPr="0048628D">
        <w:rPr>
          <w:rFonts w:asciiTheme="minorHAnsi" w:hAnsiTheme="minorHAnsi" w:cstheme="minorHAnsi"/>
          <w:b/>
          <w:bCs/>
          <w:color w:val="000000"/>
        </w:rPr>
        <w:t>Testing-</w:t>
      </w:r>
      <w:r w:rsidR="0048628D" w:rsidRPr="0048628D">
        <w:rPr>
          <w:rFonts w:asciiTheme="minorHAnsi" w:hAnsiTheme="minorHAnsi" w:cstheme="minorHAnsi"/>
          <w:color w:val="000000"/>
        </w:rPr>
        <w:t>Load testing examines how the system behaves during normal and   high loads and determines if a system, piece of software, or computing device can handle high loads given a high demand of end-users.</w:t>
      </w:r>
    </w:p>
    <w:p w14:paraId="197D5233" w14:textId="11F2723F" w:rsidR="0048628D" w:rsidRPr="0048628D" w:rsidRDefault="0048628D" w:rsidP="00030350">
      <w:pPr>
        <w:numPr>
          <w:ilvl w:val="0"/>
          <w:numId w:val="7"/>
        </w:numPr>
        <w:spacing w:after="160"/>
        <w:ind w:left="780"/>
        <w:textAlignment w:val="baseline"/>
        <w:rPr>
          <w:rFonts w:eastAsia="Times New Roman" w:cstheme="minorHAnsi"/>
          <w:color w:val="000000"/>
          <w:sz w:val="24"/>
          <w:szCs w:val="24"/>
          <w:lang w:val="en-IN" w:eastAsia="en-IN"/>
        </w:rPr>
      </w:pPr>
      <w:r w:rsidRPr="0048628D">
        <w:rPr>
          <w:rFonts w:eastAsia="Times New Roman" w:cstheme="minorHAnsi"/>
          <w:b/>
          <w:bCs/>
          <w:color w:val="000000"/>
          <w:sz w:val="24"/>
          <w:szCs w:val="24"/>
          <w:lang w:val="en-IN" w:eastAsia="en-IN"/>
        </w:rPr>
        <w:t xml:space="preserve"> </w:t>
      </w:r>
      <w:r w:rsidRPr="0048628D">
        <w:rPr>
          <w:rFonts w:eastAsia="Times New Roman" w:cstheme="minorHAnsi"/>
          <w:b/>
          <w:bCs/>
          <w:color w:val="000000"/>
          <w:sz w:val="24"/>
          <w:szCs w:val="24"/>
          <w:lang w:val="en-IN" w:eastAsia="en-IN"/>
        </w:rPr>
        <w:t>Stress Testing</w:t>
      </w:r>
      <w:r w:rsidRPr="0048628D">
        <w:rPr>
          <w:rFonts w:eastAsia="Times New Roman" w:cstheme="minorHAnsi"/>
          <w:color w:val="000000"/>
          <w:sz w:val="24"/>
          <w:szCs w:val="24"/>
          <w:lang w:val="en-IN" w:eastAsia="en-IN"/>
        </w:rPr>
        <w:t>- A type of performance testing performed to find the behaviour of the application under extreme load.</w:t>
      </w:r>
    </w:p>
    <w:p w14:paraId="77C73721" w14:textId="1D159C9A" w:rsidR="0048628D" w:rsidRPr="0048628D" w:rsidRDefault="0048628D" w:rsidP="00030350">
      <w:pPr>
        <w:numPr>
          <w:ilvl w:val="0"/>
          <w:numId w:val="7"/>
        </w:numPr>
        <w:ind w:left="780"/>
        <w:textAlignment w:val="baseline"/>
        <w:rPr>
          <w:rFonts w:eastAsia="Times New Roman" w:cstheme="minorHAnsi"/>
          <w:color w:val="000000"/>
          <w:sz w:val="24"/>
          <w:szCs w:val="24"/>
          <w:lang w:val="en-IN" w:eastAsia="en-IN"/>
        </w:rPr>
      </w:pPr>
      <w:r w:rsidRPr="0048628D">
        <w:rPr>
          <w:rFonts w:eastAsia="Times New Roman" w:cstheme="minorHAnsi"/>
          <w:b/>
          <w:bCs/>
          <w:color w:val="000000"/>
          <w:sz w:val="24"/>
          <w:szCs w:val="24"/>
          <w:lang w:val="en-IN" w:eastAsia="en-IN"/>
        </w:rPr>
        <w:t xml:space="preserve"> </w:t>
      </w:r>
      <w:r w:rsidRPr="0048628D">
        <w:rPr>
          <w:rFonts w:eastAsia="Times New Roman" w:cstheme="minorHAnsi"/>
          <w:b/>
          <w:bCs/>
          <w:color w:val="000000"/>
          <w:sz w:val="24"/>
          <w:szCs w:val="24"/>
          <w:lang w:val="en-IN" w:eastAsia="en-IN"/>
        </w:rPr>
        <w:t>Endurance Testing</w:t>
      </w:r>
      <w:r w:rsidRPr="0048628D">
        <w:rPr>
          <w:rFonts w:eastAsia="Times New Roman" w:cstheme="minorHAnsi"/>
          <w:color w:val="000000"/>
          <w:sz w:val="24"/>
          <w:szCs w:val="24"/>
          <w:lang w:val="en-IN" w:eastAsia="en-IN"/>
        </w:rPr>
        <w:t>- Endurance testing refers to tests typically done to find out whether an application can withstand the processing load it is expected to have to endure for a long period. During endurance tests, memory consumption is observed to determine potential failures.</w:t>
      </w:r>
    </w:p>
    <w:p w14:paraId="309AED91" w14:textId="61257EE2" w:rsidR="0048628D" w:rsidRPr="0048628D" w:rsidRDefault="0048628D" w:rsidP="00030350">
      <w:pPr>
        <w:numPr>
          <w:ilvl w:val="0"/>
          <w:numId w:val="7"/>
        </w:numPr>
        <w:ind w:left="780"/>
        <w:textAlignment w:val="baseline"/>
        <w:rPr>
          <w:rFonts w:eastAsia="Times New Roman" w:cstheme="minorHAnsi"/>
          <w:color w:val="000000"/>
          <w:sz w:val="24"/>
          <w:szCs w:val="24"/>
          <w:lang w:val="en-IN" w:eastAsia="en-IN"/>
        </w:rPr>
      </w:pPr>
      <w:r w:rsidRPr="0048628D">
        <w:rPr>
          <w:rFonts w:eastAsia="Times New Roman" w:cstheme="minorHAnsi"/>
          <w:b/>
          <w:bCs/>
          <w:color w:val="000000"/>
          <w:sz w:val="24"/>
          <w:szCs w:val="24"/>
          <w:lang w:val="en-IN" w:eastAsia="en-IN"/>
        </w:rPr>
        <w:t xml:space="preserve"> </w:t>
      </w:r>
      <w:r w:rsidRPr="0048628D">
        <w:rPr>
          <w:rFonts w:eastAsia="Times New Roman" w:cstheme="minorHAnsi"/>
          <w:b/>
          <w:bCs/>
          <w:color w:val="000000"/>
          <w:sz w:val="24"/>
          <w:szCs w:val="24"/>
          <w:lang w:val="en-IN" w:eastAsia="en-IN"/>
        </w:rPr>
        <w:t>Spike Testing-</w:t>
      </w:r>
      <w:r w:rsidRPr="0048628D">
        <w:rPr>
          <w:rFonts w:eastAsia="Times New Roman" w:cstheme="minorHAnsi"/>
          <w:color w:val="000000"/>
          <w:sz w:val="24"/>
          <w:szCs w:val="24"/>
          <w:lang w:val="en-IN" w:eastAsia="en-IN"/>
        </w:rPr>
        <w:t xml:space="preserve"> Spike testing is a type of performance testing in which an application receives a sudden and extreme increase or decrease in load. The goal of spike testing is to determine the behaviour of a software application when it receives extreme variations in traffic.</w:t>
      </w:r>
    </w:p>
    <w:p w14:paraId="4298A1D3" w14:textId="7681941E" w:rsidR="0048628D" w:rsidRPr="0048628D" w:rsidRDefault="0048628D" w:rsidP="00030350">
      <w:pPr>
        <w:numPr>
          <w:ilvl w:val="0"/>
          <w:numId w:val="7"/>
        </w:numPr>
        <w:ind w:left="780"/>
        <w:textAlignment w:val="baseline"/>
        <w:rPr>
          <w:rFonts w:eastAsia="Times New Roman" w:cstheme="minorHAnsi"/>
          <w:color w:val="000000"/>
          <w:sz w:val="24"/>
          <w:szCs w:val="24"/>
          <w:lang w:val="en-IN" w:eastAsia="en-IN"/>
        </w:rPr>
      </w:pPr>
      <w:r w:rsidRPr="0048628D">
        <w:rPr>
          <w:rFonts w:eastAsia="Times New Roman" w:cstheme="minorHAnsi"/>
          <w:b/>
          <w:bCs/>
          <w:color w:val="000000"/>
          <w:sz w:val="24"/>
          <w:szCs w:val="24"/>
          <w:lang w:val="en-IN" w:eastAsia="en-IN"/>
        </w:rPr>
        <w:t xml:space="preserve"> </w:t>
      </w:r>
      <w:r w:rsidRPr="0048628D">
        <w:rPr>
          <w:rFonts w:eastAsia="Times New Roman" w:cstheme="minorHAnsi"/>
          <w:b/>
          <w:bCs/>
          <w:color w:val="000000"/>
          <w:sz w:val="24"/>
          <w:szCs w:val="24"/>
          <w:lang w:val="en-IN" w:eastAsia="en-IN"/>
        </w:rPr>
        <w:t>Volume Testing-</w:t>
      </w:r>
      <w:r w:rsidRPr="0048628D">
        <w:rPr>
          <w:rFonts w:eastAsia="Times New Roman" w:cstheme="minorHAnsi"/>
          <w:color w:val="000000"/>
          <w:sz w:val="24"/>
          <w:szCs w:val="24"/>
          <w:lang w:val="en-IN" w:eastAsia="en-IN"/>
        </w:rPr>
        <w:t xml:space="preserve"> Volume Testing is a type of software testing that is performed to test the performance or behaviour of the system or application under the huge amount of data. Volume testing is also called flood testing and it is a type of performance testing.</w:t>
      </w:r>
    </w:p>
    <w:p w14:paraId="748506CC" w14:textId="52F8D2E6" w:rsidR="0048628D" w:rsidRDefault="0048628D" w:rsidP="00030350">
      <w:pPr>
        <w:numPr>
          <w:ilvl w:val="0"/>
          <w:numId w:val="7"/>
        </w:numPr>
        <w:spacing w:after="160"/>
        <w:ind w:left="780"/>
        <w:textAlignment w:val="baseline"/>
        <w:rPr>
          <w:rFonts w:eastAsia="Times New Roman" w:cstheme="minorHAnsi"/>
          <w:color w:val="000000"/>
          <w:sz w:val="24"/>
          <w:szCs w:val="24"/>
          <w:lang w:val="en-IN" w:eastAsia="en-IN"/>
        </w:rPr>
      </w:pPr>
      <w:r w:rsidRPr="0048628D">
        <w:rPr>
          <w:rFonts w:eastAsia="Times New Roman" w:cstheme="minorHAnsi"/>
          <w:b/>
          <w:bCs/>
          <w:color w:val="000000"/>
          <w:sz w:val="24"/>
          <w:szCs w:val="24"/>
          <w:lang w:val="en-IN" w:eastAsia="en-IN"/>
        </w:rPr>
        <w:t xml:space="preserve"> </w:t>
      </w:r>
      <w:r w:rsidRPr="0048628D">
        <w:rPr>
          <w:rFonts w:eastAsia="Times New Roman" w:cstheme="minorHAnsi"/>
          <w:b/>
          <w:bCs/>
          <w:color w:val="000000"/>
          <w:sz w:val="24"/>
          <w:szCs w:val="24"/>
          <w:lang w:val="en-IN" w:eastAsia="en-IN"/>
        </w:rPr>
        <w:t>Scalability Testing-</w:t>
      </w:r>
      <w:r w:rsidRPr="0048628D">
        <w:rPr>
          <w:rFonts w:eastAsia="Times New Roman" w:cstheme="minorHAnsi"/>
          <w:color w:val="000000"/>
          <w:sz w:val="24"/>
          <w:szCs w:val="24"/>
          <w:lang w:val="en-IN" w:eastAsia="en-IN"/>
        </w:rPr>
        <w:t xml:space="preserve"> A scalability test is a type of load testing that measures the application's ability to scale up or down as a reaction to an increase in the number of users. In other words, it tests how the system is going to perform during a sudden spike or fall of user request loads.</w:t>
      </w:r>
    </w:p>
    <w:p w14:paraId="2EBFB22C" w14:textId="0B231C0D" w:rsidR="0048628D" w:rsidRDefault="0048628D" w:rsidP="0048628D">
      <w:pPr>
        <w:spacing w:after="160"/>
        <w:textAlignment w:val="baseline"/>
        <w:rPr>
          <w:rFonts w:eastAsia="Times New Roman" w:cstheme="minorHAnsi"/>
          <w:color w:val="000000"/>
          <w:sz w:val="24"/>
          <w:szCs w:val="24"/>
          <w:lang w:val="en-IN" w:eastAsia="en-IN"/>
        </w:rPr>
      </w:pPr>
    </w:p>
    <w:p w14:paraId="5CF7DEEF" w14:textId="7E590E97" w:rsidR="0048628D" w:rsidRPr="00BB0827" w:rsidRDefault="0048628D" w:rsidP="0048628D">
      <w:pPr>
        <w:spacing w:after="160"/>
        <w:textAlignment w:val="baseline"/>
        <w:rPr>
          <w:sz w:val="32"/>
          <w:szCs w:val="32"/>
        </w:rPr>
      </w:pPr>
      <w:r w:rsidRPr="00BB0827">
        <w:rPr>
          <w:rFonts w:eastAsia="Times New Roman" w:cstheme="minorHAnsi"/>
          <w:color w:val="000000"/>
          <w:sz w:val="32"/>
          <w:szCs w:val="32"/>
          <w:lang w:val="en-IN" w:eastAsia="en-IN"/>
        </w:rPr>
        <w:t xml:space="preserve">27    </w:t>
      </w:r>
      <w:r w:rsidRPr="00BB0827">
        <w:rPr>
          <w:sz w:val="32"/>
          <w:szCs w:val="32"/>
        </w:rPr>
        <w:t>What is Error, Defect, Bug and failure?</w:t>
      </w:r>
    </w:p>
    <w:p w14:paraId="3991C37F" w14:textId="480CD0A0" w:rsidR="00BB0827" w:rsidRDefault="00BB0827" w:rsidP="0048628D">
      <w:pPr>
        <w:spacing w:after="160"/>
        <w:textAlignment w:val="baseline"/>
        <w:rPr>
          <w:b/>
          <w:bCs/>
          <w:color w:val="000000"/>
          <w:sz w:val="24"/>
          <w:szCs w:val="24"/>
        </w:rPr>
      </w:pPr>
      <w:r w:rsidRPr="00BB0827">
        <w:rPr>
          <w:sz w:val="24"/>
          <w:szCs w:val="24"/>
        </w:rPr>
        <w:t xml:space="preserve">         </w:t>
      </w:r>
      <w:r w:rsidRPr="00BB0827">
        <w:rPr>
          <w:color w:val="000000"/>
          <w:sz w:val="24"/>
          <w:szCs w:val="24"/>
        </w:rPr>
        <w:t xml:space="preserve">A Mistake in coding is called </w:t>
      </w:r>
      <w:r w:rsidRPr="00BB0827">
        <w:rPr>
          <w:b/>
          <w:bCs/>
          <w:color w:val="000000"/>
          <w:sz w:val="24"/>
          <w:szCs w:val="24"/>
        </w:rPr>
        <w:t>Error</w:t>
      </w:r>
      <w:r w:rsidRPr="00BB0827">
        <w:rPr>
          <w:color w:val="000000"/>
          <w:sz w:val="24"/>
          <w:szCs w:val="24"/>
        </w:rPr>
        <w:t xml:space="preserve">. Error found by the tester is called </w:t>
      </w:r>
      <w:r w:rsidRPr="00BB0827">
        <w:rPr>
          <w:b/>
          <w:bCs/>
          <w:color w:val="000000"/>
          <w:sz w:val="24"/>
          <w:szCs w:val="24"/>
        </w:rPr>
        <w:t>Defect</w:t>
      </w:r>
      <w:r w:rsidRPr="00BB0827">
        <w:rPr>
          <w:color w:val="000000"/>
          <w:sz w:val="24"/>
          <w:szCs w:val="24"/>
        </w:rPr>
        <w:t xml:space="preserve">. Defect accepted by the development team then it is called </w:t>
      </w:r>
      <w:r w:rsidRPr="00BB0827">
        <w:rPr>
          <w:b/>
          <w:bCs/>
          <w:color w:val="000000"/>
          <w:sz w:val="24"/>
          <w:szCs w:val="24"/>
        </w:rPr>
        <w:t>Bug</w:t>
      </w:r>
      <w:r w:rsidRPr="00BB0827">
        <w:rPr>
          <w:color w:val="000000"/>
          <w:sz w:val="24"/>
          <w:szCs w:val="24"/>
        </w:rPr>
        <w:t xml:space="preserve">, Build does not meet the requirement then it is called </w:t>
      </w:r>
      <w:r w:rsidRPr="00BB0827">
        <w:rPr>
          <w:b/>
          <w:bCs/>
          <w:color w:val="000000"/>
          <w:sz w:val="24"/>
          <w:szCs w:val="24"/>
        </w:rPr>
        <w:t>Failure</w:t>
      </w:r>
      <w:r>
        <w:rPr>
          <w:b/>
          <w:bCs/>
          <w:color w:val="000000"/>
          <w:sz w:val="24"/>
          <w:szCs w:val="24"/>
        </w:rPr>
        <w:t>.</w:t>
      </w:r>
    </w:p>
    <w:p w14:paraId="2EAC72F3" w14:textId="79D7CFF9" w:rsidR="00BB0827" w:rsidRDefault="00BB0827" w:rsidP="0048628D">
      <w:pPr>
        <w:spacing w:after="160"/>
        <w:textAlignment w:val="baseline"/>
        <w:rPr>
          <w:b/>
          <w:bCs/>
          <w:color w:val="000000"/>
          <w:sz w:val="24"/>
          <w:szCs w:val="24"/>
        </w:rPr>
      </w:pPr>
    </w:p>
    <w:p w14:paraId="67528E26" w14:textId="30526B0E" w:rsidR="00BB0827" w:rsidRPr="00BB0827" w:rsidRDefault="00BB0827" w:rsidP="0048628D">
      <w:pPr>
        <w:spacing w:after="160"/>
        <w:textAlignment w:val="baseline"/>
        <w:rPr>
          <w:rFonts w:cstheme="minorHAnsi"/>
          <w:sz w:val="32"/>
          <w:szCs w:val="32"/>
        </w:rPr>
      </w:pPr>
      <w:proofErr w:type="gramStart"/>
      <w:r w:rsidRPr="00BB0827">
        <w:rPr>
          <w:rFonts w:cstheme="minorHAnsi"/>
          <w:color w:val="000000"/>
          <w:sz w:val="32"/>
          <w:szCs w:val="32"/>
        </w:rPr>
        <w:t xml:space="preserve">28  </w:t>
      </w:r>
      <w:r w:rsidRPr="00BB0827">
        <w:rPr>
          <w:rFonts w:cstheme="minorHAnsi"/>
          <w:sz w:val="32"/>
          <w:szCs w:val="32"/>
        </w:rPr>
        <w:t>Difference</w:t>
      </w:r>
      <w:proofErr w:type="gramEnd"/>
      <w:r w:rsidRPr="00BB0827">
        <w:rPr>
          <w:rFonts w:cstheme="minorHAnsi"/>
          <w:sz w:val="32"/>
          <w:szCs w:val="32"/>
        </w:rPr>
        <w:t xml:space="preserve"> between Priority and Severity</w:t>
      </w:r>
      <w:r w:rsidRPr="00BB0827">
        <w:rPr>
          <w:rFonts w:cstheme="minorHAnsi"/>
          <w:sz w:val="32"/>
          <w:szCs w:val="32"/>
        </w:rPr>
        <w:t>.?</w:t>
      </w:r>
    </w:p>
    <w:p w14:paraId="29DAF579" w14:textId="20D5365E" w:rsidR="00BB0827" w:rsidRPr="00BB0827" w:rsidRDefault="00BB0827" w:rsidP="00030350">
      <w:pPr>
        <w:pStyle w:val="NormalWeb"/>
        <w:numPr>
          <w:ilvl w:val="0"/>
          <w:numId w:val="8"/>
        </w:numPr>
        <w:spacing w:before="0" w:beforeAutospacing="0" w:after="0" w:afterAutospacing="0"/>
        <w:textAlignment w:val="baseline"/>
        <w:rPr>
          <w:rFonts w:asciiTheme="minorHAnsi" w:hAnsiTheme="minorHAnsi" w:cstheme="minorHAnsi"/>
          <w:color w:val="000000"/>
        </w:rPr>
      </w:pPr>
      <w:r>
        <w:rPr>
          <w:rFonts w:cstheme="minorHAnsi"/>
          <w:sz w:val="28"/>
          <w:szCs w:val="28"/>
        </w:rPr>
        <w:lastRenderedPageBreak/>
        <w:t xml:space="preserve"> </w:t>
      </w:r>
      <w:r w:rsidRPr="00BB0827">
        <w:rPr>
          <w:rFonts w:asciiTheme="minorHAnsi" w:hAnsiTheme="minorHAnsi" w:cstheme="minorHAnsi"/>
          <w:b/>
          <w:bCs/>
          <w:color w:val="000000"/>
        </w:rPr>
        <w:t>Severity</w:t>
      </w:r>
      <w:r w:rsidRPr="00BB0827">
        <w:rPr>
          <w:rFonts w:asciiTheme="minorHAnsi" w:hAnsiTheme="minorHAnsi" w:cstheme="minorHAnsi"/>
          <w:color w:val="000000"/>
        </w:rPr>
        <w:t xml:space="preserve"> is how seriously the bug is affecting the application. The severity type is defined by the tester based on the written test cases and functionality.</w:t>
      </w:r>
    </w:p>
    <w:p w14:paraId="5007EC9C" w14:textId="2E936621" w:rsidR="00BB0827" w:rsidRPr="00BB0827" w:rsidRDefault="00BB0827" w:rsidP="00030350">
      <w:pPr>
        <w:numPr>
          <w:ilvl w:val="0"/>
          <w:numId w:val="8"/>
        </w:numPr>
        <w:textAlignment w:val="baseline"/>
        <w:rPr>
          <w:rFonts w:eastAsia="Times New Roman" w:cstheme="minorHAnsi"/>
          <w:color w:val="000000"/>
          <w:sz w:val="24"/>
          <w:szCs w:val="24"/>
          <w:lang w:val="en-IN" w:eastAsia="en-IN"/>
        </w:rPr>
      </w:pPr>
      <w:r w:rsidRPr="00BB0827">
        <w:rPr>
          <w:rFonts w:eastAsia="Times New Roman" w:cstheme="minorHAnsi"/>
          <w:b/>
          <w:bCs/>
          <w:color w:val="000000"/>
          <w:sz w:val="24"/>
          <w:szCs w:val="24"/>
          <w:lang w:val="en-IN" w:eastAsia="en-IN"/>
        </w:rPr>
        <w:t>Priority</w:t>
      </w:r>
      <w:r w:rsidRPr="00BB0827">
        <w:rPr>
          <w:rFonts w:eastAsia="Times New Roman" w:cstheme="minorHAnsi"/>
          <w:color w:val="000000"/>
          <w:sz w:val="24"/>
          <w:szCs w:val="24"/>
          <w:lang w:val="en-IN" w:eastAsia="en-IN"/>
        </w:rPr>
        <w:t xml:space="preserve"> is the order in which developer has to fix the bug. If high priority is mentioned then the developer has to fix it at the earliest. The priority status is set based on the customer requirements.</w:t>
      </w:r>
    </w:p>
    <w:p w14:paraId="67C1B962" w14:textId="77777777" w:rsidR="00BB0827" w:rsidRPr="00BB0827" w:rsidRDefault="00BB0827" w:rsidP="00BB0827">
      <w:pPr>
        <w:textAlignment w:val="baseline"/>
        <w:rPr>
          <w:rFonts w:eastAsia="Times New Roman" w:cstheme="minorHAnsi"/>
          <w:color w:val="000000"/>
          <w:sz w:val="24"/>
          <w:szCs w:val="24"/>
          <w:lang w:val="en-IN" w:eastAsia="en-IN"/>
        </w:rPr>
      </w:pPr>
    </w:p>
    <w:p w14:paraId="5B0D0BB7" w14:textId="77777777" w:rsidR="00BB0827" w:rsidRPr="00BB0827" w:rsidRDefault="00BB0827" w:rsidP="00BB0827">
      <w:pPr>
        <w:ind w:left="360"/>
        <w:rPr>
          <w:rFonts w:eastAsia="Times New Roman" w:cstheme="minorHAnsi"/>
          <w:sz w:val="32"/>
          <w:szCs w:val="32"/>
          <w:lang w:val="en-IN" w:eastAsia="en-IN"/>
        </w:rPr>
      </w:pPr>
      <w:r w:rsidRPr="00BB0827">
        <w:rPr>
          <w:rFonts w:eastAsia="Times New Roman" w:cstheme="minorHAnsi"/>
          <w:color w:val="000000"/>
          <w:sz w:val="32"/>
          <w:szCs w:val="32"/>
          <w:lang w:val="en-IN" w:eastAsia="en-IN"/>
        </w:rPr>
        <w:t>28. What is Bug Life Cycle?</w:t>
      </w:r>
    </w:p>
    <w:p w14:paraId="1E874CAA" w14:textId="0DF1C3B0" w:rsidR="00BB0827" w:rsidRPr="00BB0827" w:rsidRDefault="00BB0827" w:rsidP="00BB0827">
      <w:pPr>
        <w:rPr>
          <w:rFonts w:eastAsia="Times New Roman" w:cstheme="minorHAnsi"/>
          <w:sz w:val="24"/>
          <w:szCs w:val="24"/>
          <w:lang w:val="en-IN" w:eastAsia="en-IN"/>
        </w:rPr>
      </w:pPr>
    </w:p>
    <w:p w14:paraId="4794DFC9" w14:textId="77777777" w:rsidR="00BB0827" w:rsidRPr="00BB0827" w:rsidRDefault="00BB0827" w:rsidP="00030350">
      <w:pPr>
        <w:numPr>
          <w:ilvl w:val="0"/>
          <w:numId w:val="9"/>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Bug life cycle is nothing but the various phases a bug under goes after it is raised or reported.</w:t>
      </w:r>
    </w:p>
    <w:p w14:paraId="355A0D8B" w14:textId="77777777" w:rsidR="00BB0827" w:rsidRPr="00BB0827" w:rsidRDefault="00BB0827" w:rsidP="00030350">
      <w:pPr>
        <w:numPr>
          <w:ilvl w:val="0"/>
          <w:numId w:val="9"/>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The different phases of Bug life cycle are,</w:t>
      </w:r>
    </w:p>
    <w:p w14:paraId="5AC65A12"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New or Opened</w:t>
      </w:r>
    </w:p>
    <w:p w14:paraId="067A56CF"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Assigned</w:t>
      </w:r>
    </w:p>
    <w:p w14:paraId="1E60F6C1"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Rejected</w:t>
      </w:r>
    </w:p>
    <w:p w14:paraId="08E6FC65"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Fixed</w:t>
      </w:r>
    </w:p>
    <w:p w14:paraId="206D5D99"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Tested</w:t>
      </w:r>
    </w:p>
    <w:p w14:paraId="1EAC852F"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Reopen</w:t>
      </w:r>
    </w:p>
    <w:p w14:paraId="5B7E244E"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b/>
          <w:bCs/>
          <w:color w:val="000000"/>
          <w:sz w:val="24"/>
          <w:szCs w:val="24"/>
          <w:lang w:val="en-IN" w:eastAsia="en-IN"/>
        </w:rPr>
        <w:t xml:space="preserve">            - </w:t>
      </w:r>
      <w:r w:rsidRPr="00BB0827">
        <w:rPr>
          <w:rFonts w:eastAsia="Times New Roman" w:cstheme="minorHAnsi"/>
          <w:color w:val="000000"/>
          <w:sz w:val="24"/>
          <w:szCs w:val="24"/>
          <w:lang w:val="en-IN" w:eastAsia="en-IN"/>
        </w:rPr>
        <w:t>Verified</w:t>
      </w:r>
    </w:p>
    <w:p w14:paraId="1143A213"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b/>
          <w:bCs/>
          <w:color w:val="000000"/>
          <w:sz w:val="24"/>
          <w:szCs w:val="24"/>
          <w:lang w:val="en-IN" w:eastAsia="en-IN"/>
        </w:rPr>
        <w:t xml:space="preserve">            - </w:t>
      </w:r>
      <w:r w:rsidRPr="00BB0827">
        <w:rPr>
          <w:rFonts w:eastAsia="Times New Roman" w:cstheme="minorHAnsi"/>
          <w:color w:val="000000"/>
          <w:sz w:val="24"/>
          <w:szCs w:val="24"/>
          <w:lang w:val="en-IN" w:eastAsia="en-IN"/>
        </w:rPr>
        <w:t>Closed</w:t>
      </w:r>
    </w:p>
    <w:p w14:paraId="6AAD6F4B" w14:textId="77777777" w:rsidR="00BB0827" w:rsidRPr="00BB0827" w:rsidRDefault="00BB0827" w:rsidP="00BB0827">
      <w:pPr>
        <w:rPr>
          <w:rFonts w:eastAsia="Times New Roman" w:cstheme="minorHAnsi"/>
          <w:sz w:val="24"/>
          <w:szCs w:val="24"/>
          <w:lang w:val="en-IN" w:eastAsia="en-IN"/>
        </w:rPr>
      </w:pPr>
    </w:p>
    <w:p w14:paraId="1A937986" w14:textId="77777777" w:rsidR="00BB0827" w:rsidRPr="00BB0827" w:rsidRDefault="00BB0827" w:rsidP="00BB0827">
      <w:pPr>
        <w:rPr>
          <w:rFonts w:eastAsia="Times New Roman" w:cstheme="minorHAnsi"/>
          <w:sz w:val="32"/>
          <w:szCs w:val="32"/>
          <w:lang w:val="en-IN" w:eastAsia="en-IN"/>
        </w:rPr>
      </w:pPr>
      <w:r w:rsidRPr="00BB0827">
        <w:rPr>
          <w:rFonts w:eastAsia="Times New Roman" w:cstheme="minorHAnsi"/>
          <w:color w:val="000000"/>
          <w:sz w:val="32"/>
          <w:szCs w:val="32"/>
          <w:lang w:val="en-IN" w:eastAsia="en-IN"/>
        </w:rPr>
        <w:t>29. Explain the difference between Functional testing and Non-functional testing</w:t>
      </w:r>
    </w:p>
    <w:p w14:paraId="26A9C506" w14:textId="77777777" w:rsidR="00BB0827" w:rsidRPr="00BB0827" w:rsidRDefault="00BB0827" w:rsidP="00BB0827">
      <w:pPr>
        <w:spacing w:after="160"/>
        <w:rPr>
          <w:rFonts w:eastAsia="Times New Roman" w:cstheme="minorHAnsi"/>
          <w:sz w:val="24"/>
          <w:szCs w:val="24"/>
          <w:lang w:val="en-IN" w:eastAsia="en-IN"/>
        </w:rPr>
      </w:pPr>
      <w:r w:rsidRPr="00BB0827">
        <w:rPr>
          <w:rFonts w:eastAsia="Times New Roman" w:cstheme="minorHAnsi"/>
          <w:b/>
          <w:bCs/>
          <w:color w:val="000000"/>
          <w:sz w:val="24"/>
          <w:szCs w:val="24"/>
          <w:lang w:val="en-IN"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4949"/>
        <w:gridCol w:w="4401"/>
      </w:tblGrid>
      <w:tr w:rsidR="00BB0827" w:rsidRPr="00BB0827" w14:paraId="558A12AC" w14:textId="77777777" w:rsidTr="00BB0827">
        <w:trPr>
          <w:trHeight w:val="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84B9F" w14:textId="77777777" w:rsidR="00BB0827" w:rsidRPr="00BB0827" w:rsidRDefault="00BB0827" w:rsidP="00BB0827">
            <w:pPr>
              <w:jc w:val="center"/>
              <w:rPr>
                <w:rFonts w:eastAsia="Times New Roman" w:cstheme="minorHAnsi"/>
                <w:sz w:val="24"/>
                <w:szCs w:val="24"/>
                <w:lang w:val="en-IN" w:eastAsia="en-IN"/>
              </w:rPr>
            </w:pPr>
            <w:r w:rsidRPr="00BB0827">
              <w:rPr>
                <w:rFonts w:eastAsia="Times New Roman" w:cstheme="minorHAnsi"/>
                <w:b/>
                <w:bCs/>
                <w:color w:val="000000"/>
                <w:sz w:val="24"/>
                <w:szCs w:val="24"/>
                <w:lang w:val="en-IN" w:eastAsia="en-IN"/>
              </w:rPr>
              <w:t>Functional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07CD" w14:textId="77777777" w:rsidR="00BB0827" w:rsidRPr="00BB0827" w:rsidRDefault="00BB0827" w:rsidP="00BB0827">
            <w:pPr>
              <w:jc w:val="center"/>
              <w:rPr>
                <w:rFonts w:eastAsia="Times New Roman" w:cstheme="minorHAnsi"/>
                <w:sz w:val="24"/>
                <w:szCs w:val="24"/>
                <w:lang w:val="en-IN" w:eastAsia="en-IN"/>
              </w:rPr>
            </w:pPr>
            <w:r w:rsidRPr="00BB0827">
              <w:rPr>
                <w:rFonts w:eastAsia="Times New Roman" w:cstheme="minorHAnsi"/>
                <w:b/>
                <w:bCs/>
                <w:color w:val="000000"/>
                <w:sz w:val="24"/>
                <w:szCs w:val="24"/>
                <w:lang w:val="en-IN" w:eastAsia="en-IN"/>
              </w:rPr>
              <w:t>Non-Functional Testing</w:t>
            </w:r>
          </w:p>
        </w:tc>
      </w:tr>
      <w:tr w:rsidR="00BB0827" w:rsidRPr="00BB0827" w14:paraId="0F66BB6E" w14:textId="77777777" w:rsidTr="00BB0827">
        <w:trPr>
          <w:trHeight w:val="13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B2A1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Functional testing is performed using the</w:t>
            </w:r>
          </w:p>
          <w:p w14:paraId="3A8AE436"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functional specification provided by the client and verifies the system against the functional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1D15E"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Non-Functional testing checks the</w:t>
            </w:r>
          </w:p>
          <w:p w14:paraId="2CA9F69D"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Performance, reliability, scalability and other non-functional aspects of the software system.</w:t>
            </w:r>
          </w:p>
        </w:tc>
      </w:tr>
      <w:tr w:rsidR="00BB0827" w:rsidRPr="00BB0827" w14:paraId="251E7079" w14:textId="77777777" w:rsidTr="00BB0827">
        <w:trPr>
          <w:trHeight w:val="6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12EFE"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Functional testing is executed first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4C3C7"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Non-functional testing should be performed</w:t>
            </w:r>
          </w:p>
          <w:p w14:paraId="23378CB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after functional testing</w:t>
            </w:r>
          </w:p>
        </w:tc>
      </w:tr>
      <w:tr w:rsidR="00BB0827" w:rsidRPr="00BB0827" w14:paraId="2C14BAB0" w14:textId="77777777" w:rsidTr="00BB0827">
        <w:trPr>
          <w:trHeight w:val="6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D8E94"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Manual testing or automation tools can be used for functional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37538"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Using tools will be effective for this testing</w:t>
            </w:r>
          </w:p>
        </w:tc>
      </w:tr>
      <w:tr w:rsidR="00BB0827" w:rsidRPr="00BB0827" w14:paraId="4DDDD2EE" w14:textId="77777777" w:rsidTr="00BB0827">
        <w:trPr>
          <w:trHeight w:val="9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AC782"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Business requirements are the inputs to</w:t>
            </w:r>
          </w:p>
          <w:p w14:paraId="79D48A55"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functional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BE35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Performance parameters like speed, scalability are inputs to non-functional testing</w:t>
            </w:r>
          </w:p>
        </w:tc>
      </w:tr>
      <w:tr w:rsidR="00BB0827" w:rsidRPr="00BB0827" w14:paraId="6576D5E0" w14:textId="77777777" w:rsidTr="00BB0827">
        <w:trPr>
          <w:trHeight w:val="6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1C921"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Functional testing describes what the product does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DDA91"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Non-functional testing describes how good the product works</w:t>
            </w:r>
          </w:p>
        </w:tc>
      </w:tr>
      <w:tr w:rsidR="00BB0827" w:rsidRPr="00BB0827" w14:paraId="0F7E75C0" w14:textId="77777777" w:rsidTr="00BB0827">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7CD1E"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Easy to do manual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4AA1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Tough to do manual testing</w:t>
            </w:r>
          </w:p>
        </w:tc>
      </w:tr>
      <w:tr w:rsidR="00BB0827" w:rsidRPr="00BB0827" w14:paraId="48B2C7EB" w14:textId="77777777" w:rsidTr="00BB0827">
        <w:trPr>
          <w:trHeight w:val="3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7F31D"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lastRenderedPageBreak/>
              <w:t>Types of Functional testing are</w:t>
            </w:r>
          </w:p>
          <w:p w14:paraId="71B64107"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Unit Testing</w:t>
            </w:r>
          </w:p>
          <w:p w14:paraId="77E98ACC"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Smoke Testing</w:t>
            </w:r>
          </w:p>
          <w:p w14:paraId="557EB702"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Sanity Testing</w:t>
            </w:r>
          </w:p>
          <w:p w14:paraId="793FAE26"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Integration Testing</w:t>
            </w:r>
          </w:p>
          <w:p w14:paraId="1B08F3A0"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White box testing</w:t>
            </w:r>
          </w:p>
          <w:p w14:paraId="4176F281"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Black Box testing</w:t>
            </w:r>
          </w:p>
          <w:p w14:paraId="0B420D3E"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User Acceptance testing</w:t>
            </w:r>
          </w:p>
          <w:p w14:paraId="0002B6DB"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Regression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D8CEF"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Types of Non-functional testing are</w:t>
            </w:r>
          </w:p>
          <w:p w14:paraId="05846819"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Performance Testing</w:t>
            </w:r>
          </w:p>
          <w:p w14:paraId="439A3C08"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Load Testing</w:t>
            </w:r>
          </w:p>
          <w:p w14:paraId="0EFDD214"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Volume Testing</w:t>
            </w:r>
          </w:p>
          <w:p w14:paraId="3A711492"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Stress Testing</w:t>
            </w:r>
          </w:p>
          <w:p w14:paraId="1F2EED92"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Security Testing</w:t>
            </w:r>
          </w:p>
          <w:p w14:paraId="665CCD48"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Installation Testing</w:t>
            </w:r>
          </w:p>
          <w:p w14:paraId="113C3BCB"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Penetration Testing</w:t>
            </w:r>
          </w:p>
          <w:p w14:paraId="4ECE9F28"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Compatibility Testing</w:t>
            </w:r>
          </w:p>
          <w:p w14:paraId="67BC9526"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Migration Testing</w:t>
            </w:r>
          </w:p>
        </w:tc>
      </w:tr>
    </w:tbl>
    <w:p w14:paraId="0DAC588B" w14:textId="77777777" w:rsidR="00BB0827" w:rsidRPr="00BB0827" w:rsidRDefault="00BB0827" w:rsidP="00BB0827">
      <w:pPr>
        <w:rPr>
          <w:rFonts w:eastAsia="Times New Roman" w:cstheme="minorHAnsi"/>
          <w:sz w:val="24"/>
          <w:szCs w:val="24"/>
          <w:lang w:val="en-IN" w:eastAsia="en-IN"/>
        </w:rPr>
      </w:pPr>
    </w:p>
    <w:p w14:paraId="27CD7BA1" w14:textId="77777777" w:rsidR="00BB0827" w:rsidRPr="00BB0827" w:rsidRDefault="00BB0827" w:rsidP="00BB0827">
      <w:pPr>
        <w:spacing w:after="160"/>
        <w:rPr>
          <w:rFonts w:eastAsia="Times New Roman" w:cstheme="minorHAnsi"/>
          <w:sz w:val="32"/>
          <w:szCs w:val="32"/>
          <w:lang w:val="en-IN" w:eastAsia="en-IN"/>
        </w:rPr>
      </w:pPr>
      <w:r w:rsidRPr="00BB0827">
        <w:rPr>
          <w:rFonts w:eastAsia="Times New Roman" w:cstheme="minorHAnsi"/>
          <w:color w:val="000000"/>
          <w:sz w:val="32"/>
          <w:szCs w:val="32"/>
          <w:lang w:val="en-IN" w:eastAsia="en-IN"/>
        </w:rPr>
        <w:t>30. What is the difference between the STLC (Software Testing Life Cycle) and SDLC?</w:t>
      </w:r>
    </w:p>
    <w:p w14:paraId="110C8CA2" w14:textId="77777777" w:rsidR="00BB0827" w:rsidRPr="00BB0827" w:rsidRDefault="00BB0827" w:rsidP="00030350">
      <w:pPr>
        <w:numPr>
          <w:ilvl w:val="0"/>
          <w:numId w:val="10"/>
        </w:numPr>
        <w:spacing w:before="280"/>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SDLC defines all the standard phases which are involved during the software development process, whereas the STLC process defines various activities to improve the quality of the product.</w:t>
      </w:r>
    </w:p>
    <w:p w14:paraId="297BDEB9" w14:textId="77777777" w:rsidR="00BB0827" w:rsidRPr="00BB0827" w:rsidRDefault="00BB0827" w:rsidP="00030350">
      <w:pPr>
        <w:numPr>
          <w:ilvl w:val="0"/>
          <w:numId w:val="10"/>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SDLC is a Development Life Cycle whereas STLC is a Testing Life Cycle.</w:t>
      </w:r>
    </w:p>
    <w:p w14:paraId="101C17B5" w14:textId="77777777" w:rsidR="00BB0827" w:rsidRPr="00BB0827" w:rsidRDefault="00BB0827" w:rsidP="00030350">
      <w:pPr>
        <w:numPr>
          <w:ilvl w:val="0"/>
          <w:numId w:val="10"/>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 xml:space="preserve">In SDLC, the development team creates the high and low-level design plans while </w:t>
      </w:r>
      <w:proofErr w:type="gramStart"/>
      <w:r w:rsidRPr="00BB0827">
        <w:rPr>
          <w:rFonts w:eastAsia="Times New Roman" w:cstheme="minorHAnsi"/>
          <w:color w:val="000000"/>
          <w:sz w:val="24"/>
          <w:szCs w:val="24"/>
          <w:lang w:val="en-IN" w:eastAsia="en-IN"/>
        </w:rPr>
        <w:t>In</w:t>
      </w:r>
      <w:proofErr w:type="gramEnd"/>
      <w:r w:rsidRPr="00BB0827">
        <w:rPr>
          <w:rFonts w:eastAsia="Times New Roman" w:cstheme="minorHAnsi"/>
          <w:color w:val="000000"/>
          <w:sz w:val="24"/>
          <w:szCs w:val="24"/>
          <w:lang w:val="en-IN" w:eastAsia="en-IN"/>
        </w:rPr>
        <w:t xml:space="preserve"> STLC, the test analyst creates the System, Integration Test Plan</w:t>
      </w:r>
    </w:p>
    <w:p w14:paraId="20C62C95" w14:textId="77777777" w:rsidR="00BB0827" w:rsidRPr="00BB0827" w:rsidRDefault="00BB0827" w:rsidP="00030350">
      <w:pPr>
        <w:numPr>
          <w:ilvl w:val="0"/>
          <w:numId w:val="10"/>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In SDLC, real code is developed, and actual work takes place as per the design documents, whereas in STLC testing team prepares the test environment and executes test cases.</w:t>
      </w:r>
    </w:p>
    <w:p w14:paraId="6DA921F3" w14:textId="77777777" w:rsidR="00BB0827" w:rsidRPr="00BB0827" w:rsidRDefault="00BB0827" w:rsidP="00030350">
      <w:pPr>
        <w:numPr>
          <w:ilvl w:val="0"/>
          <w:numId w:val="10"/>
        </w:numPr>
        <w:spacing w:after="280"/>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The SDLC life cycle helps a team to complete successful development of the software while STLC phases only cover software testing.</w:t>
      </w:r>
    </w:p>
    <w:p w14:paraId="0C884E9B" w14:textId="77777777" w:rsidR="00BB0827" w:rsidRPr="00BB0827" w:rsidRDefault="00BB0827" w:rsidP="00BB0827">
      <w:pPr>
        <w:spacing w:before="280" w:after="280"/>
        <w:rPr>
          <w:rFonts w:eastAsia="Times New Roman" w:cstheme="minorHAnsi"/>
          <w:sz w:val="32"/>
          <w:szCs w:val="32"/>
          <w:lang w:val="en-IN" w:eastAsia="en-IN"/>
        </w:rPr>
      </w:pPr>
      <w:r w:rsidRPr="00BB0827">
        <w:rPr>
          <w:rFonts w:eastAsia="Times New Roman" w:cstheme="minorHAnsi"/>
          <w:color w:val="000000"/>
          <w:sz w:val="32"/>
          <w:szCs w:val="32"/>
          <w:lang w:val="en-IN" w:eastAsia="en-IN"/>
        </w:rPr>
        <w:t>31. What is the difference between test scenarios, test cases, and test script?</w:t>
      </w:r>
    </w:p>
    <w:p w14:paraId="643C565D" w14:textId="77777777" w:rsidR="00BB0827" w:rsidRPr="00BB0827" w:rsidRDefault="00BB0827" w:rsidP="00030350">
      <w:pPr>
        <w:numPr>
          <w:ilvl w:val="0"/>
          <w:numId w:val="11"/>
        </w:numPr>
        <w:spacing w:before="280"/>
        <w:textAlignment w:val="baseline"/>
        <w:rPr>
          <w:rFonts w:eastAsia="Times New Roman" w:cstheme="minorHAnsi"/>
          <w:b/>
          <w:bCs/>
          <w:color w:val="000000"/>
          <w:sz w:val="24"/>
          <w:szCs w:val="24"/>
          <w:lang w:val="en-IN" w:eastAsia="en-IN"/>
        </w:rPr>
      </w:pPr>
      <w:r w:rsidRPr="00BB0827">
        <w:rPr>
          <w:rFonts w:eastAsia="Times New Roman" w:cstheme="minorHAnsi"/>
          <w:b/>
          <w:bCs/>
          <w:color w:val="000000"/>
          <w:sz w:val="24"/>
          <w:szCs w:val="24"/>
          <w:lang w:val="en-IN" w:eastAsia="en-IN"/>
        </w:rPr>
        <w:t>Test Scenario-</w:t>
      </w:r>
      <w:r w:rsidRPr="00BB0827">
        <w:rPr>
          <w:rFonts w:eastAsia="Times New Roman" w:cstheme="minorHAnsi"/>
          <w:color w:val="000000"/>
          <w:sz w:val="24"/>
          <w:szCs w:val="24"/>
          <w:lang w:val="en-IN" w:eastAsia="en-IN"/>
        </w:rPr>
        <w:t>It gives the idea of what we have to test or testable part of an application is called Test Scenario.</w:t>
      </w:r>
    </w:p>
    <w:p w14:paraId="79CA279E" w14:textId="77777777" w:rsidR="00BB0827" w:rsidRPr="00BB0827" w:rsidRDefault="00BB0827" w:rsidP="00030350">
      <w:pPr>
        <w:numPr>
          <w:ilvl w:val="0"/>
          <w:numId w:val="11"/>
        </w:numPr>
        <w:textAlignment w:val="baseline"/>
        <w:rPr>
          <w:rFonts w:eastAsia="Times New Roman" w:cstheme="minorHAnsi"/>
          <w:b/>
          <w:bCs/>
          <w:color w:val="000000"/>
          <w:sz w:val="24"/>
          <w:szCs w:val="24"/>
          <w:lang w:val="en-IN" w:eastAsia="en-IN"/>
        </w:rPr>
      </w:pPr>
      <w:r w:rsidRPr="00BB0827">
        <w:rPr>
          <w:rFonts w:eastAsia="Times New Roman" w:cstheme="minorHAnsi"/>
          <w:b/>
          <w:bCs/>
          <w:color w:val="000000"/>
          <w:sz w:val="24"/>
          <w:szCs w:val="24"/>
          <w:lang w:val="en-IN" w:eastAsia="en-IN"/>
        </w:rPr>
        <w:t>Test Cases-</w:t>
      </w:r>
      <w:r w:rsidRPr="00BB0827">
        <w:rPr>
          <w:rFonts w:eastAsia="Times New Roman" w:cstheme="minorHAnsi"/>
          <w:color w:val="000000"/>
          <w:sz w:val="24"/>
          <w:szCs w:val="24"/>
          <w:lang w:val="en-IN" w:eastAsia="en-IN"/>
        </w:rPr>
        <w:t xml:space="preserve"> It is a set of conditions under which tester determines whether an application/software is working correctly or not.</w:t>
      </w:r>
    </w:p>
    <w:p w14:paraId="5B5EBF93" w14:textId="77777777" w:rsidR="00BB0827" w:rsidRPr="00BB0827" w:rsidRDefault="00BB0827" w:rsidP="00030350">
      <w:pPr>
        <w:numPr>
          <w:ilvl w:val="0"/>
          <w:numId w:val="11"/>
        </w:numPr>
        <w:spacing w:after="280"/>
        <w:textAlignment w:val="baseline"/>
        <w:rPr>
          <w:rFonts w:eastAsia="Times New Roman" w:cstheme="minorHAnsi"/>
          <w:b/>
          <w:bCs/>
          <w:color w:val="000000"/>
          <w:sz w:val="24"/>
          <w:szCs w:val="24"/>
          <w:lang w:val="en-IN" w:eastAsia="en-IN"/>
        </w:rPr>
      </w:pPr>
      <w:r w:rsidRPr="00BB0827">
        <w:rPr>
          <w:rFonts w:eastAsia="Times New Roman" w:cstheme="minorHAnsi"/>
          <w:b/>
          <w:bCs/>
          <w:color w:val="000000"/>
          <w:sz w:val="24"/>
          <w:szCs w:val="24"/>
          <w:lang w:val="en-IN" w:eastAsia="en-IN"/>
        </w:rPr>
        <w:t xml:space="preserve">Test Script- </w:t>
      </w:r>
      <w:r w:rsidRPr="00BB0827">
        <w:rPr>
          <w:rFonts w:eastAsia="Times New Roman" w:cstheme="minorHAnsi"/>
          <w:color w:val="000000"/>
          <w:sz w:val="24"/>
          <w:szCs w:val="24"/>
          <w:lang w:val="en-IN" w:eastAsia="en-IN"/>
        </w:rPr>
        <w:t>A test script in software testing is a set of instructions that will be performed on the system under test to test that the system functions as expected.</w:t>
      </w:r>
    </w:p>
    <w:p w14:paraId="5CE848E3" w14:textId="77777777" w:rsidR="00BB0827" w:rsidRPr="00BB0827" w:rsidRDefault="00BB0827" w:rsidP="00BB0827">
      <w:pPr>
        <w:spacing w:before="280" w:after="280"/>
        <w:rPr>
          <w:rFonts w:eastAsia="Times New Roman" w:cstheme="minorHAnsi"/>
          <w:sz w:val="32"/>
          <w:szCs w:val="32"/>
          <w:lang w:val="en-IN" w:eastAsia="en-IN"/>
        </w:rPr>
      </w:pPr>
      <w:r w:rsidRPr="00BB0827">
        <w:rPr>
          <w:rFonts w:eastAsia="Times New Roman" w:cstheme="minorHAnsi"/>
          <w:color w:val="000000"/>
          <w:sz w:val="32"/>
          <w:szCs w:val="32"/>
          <w:lang w:val="en-IN" w:eastAsia="en-IN"/>
        </w:rPr>
        <w:t>32. Explain what Test Plan is? What is the information that should be covered?</w:t>
      </w:r>
    </w:p>
    <w:p w14:paraId="5641082D" w14:textId="77777777" w:rsidR="00BB0827" w:rsidRPr="00BB0827" w:rsidRDefault="00BB0827" w:rsidP="00030350">
      <w:pPr>
        <w:numPr>
          <w:ilvl w:val="0"/>
          <w:numId w:val="12"/>
        </w:numPr>
        <w:spacing w:before="280"/>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lastRenderedPageBreak/>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w:t>
      </w:r>
    </w:p>
    <w:p w14:paraId="17E38CC7"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sz w:val="24"/>
          <w:szCs w:val="24"/>
          <w:lang w:val="en-IN" w:eastAsia="en-IN"/>
        </w:rPr>
        <w:br/>
      </w:r>
    </w:p>
    <w:p w14:paraId="0F9C6D63" w14:textId="77777777" w:rsidR="00BB0827" w:rsidRPr="00BB0827" w:rsidRDefault="00BB0827" w:rsidP="00030350">
      <w:pPr>
        <w:numPr>
          <w:ilvl w:val="0"/>
          <w:numId w:val="13"/>
        </w:numPr>
        <w:textAlignment w:val="baseline"/>
        <w:rPr>
          <w:rFonts w:eastAsia="Times New Roman" w:cstheme="minorHAnsi"/>
          <w:color w:val="000000"/>
          <w:sz w:val="24"/>
          <w:szCs w:val="24"/>
          <w:lang w:val="en-IN" w:eastAsia="en-IN"/>
        </w:rPr>
      </w:pPr>
      <w:r w:rsidRPr="00BB0827">
        <w:rPr>
          <w:rFonts w:eastAsia="Times New Roman" w:cstheme="minorHAnsi"/>
          <w:b/>
          <w:bCs/>
          <w:color w:val="000000"/>
          <w:sz w:val="24"/>
          <w:szCs w:val="24"/>
          <w:lang w:val="en-IN" w:eastAsia="en-IN"/>
        </w:rPr>
        <w:t>Creating a Test Plan involves the following steps:</w:t>
      </w:r>
    </w:p>
    <w:p w14:paraId="7F1D2030" w14:textId="77777777" w:rsidR="00BB0827" w:rsidRPr="00BB0827" w:rsidRDefault="00BB0827" w:rsidP="00030350">
      <w:pPr>
        <w:numPr>
          <w:ilvl w:val="0"/>
          <w:numId w:val="14"/>
        </w:numPr>
        <w:spacing w:before="280"/>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Product Analysis.</w:t>
      </w:r>
    </w:p>
    <w:p w14:paraId="1B68DE9B" w14:textId="77777777" w:rsidR="00BB0827" w:rsidRPr="00BB0827" w:rsidRDefault="00BB0827" w:rsidP="00030350">
      <w:pPr>
        <w:numPr>
          <w:ilvl w:val="0"/>
          <w:numId w:val="14"/>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Designing Test Strategy.</w:t>
      </w:r>
    </w:p>
    <w:p w14:paraId="21309BE1" w14:textId="77777777" w:rsidR="00BB0827" w:rsidRPr="00BB0827" w:rsidRDefault="00BB0827" w:rsidP="00030350">
      <w:pPr>
        <w:numPr>
          <w:ilvl w:val="0"/>
          <w:numId w:val="14"/>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Defining Objectives.</w:t>
      </w:r>
    </w:p>
    <w:p w14:paraId="60D8C9B9" w14:textId="77777777" w:rsidR="00BB0827" w:rsidRPr="00BB0827" w:rsidRDefault="00BB0827" w:rsidP="00030350">
      <w:pPr>
        <w:numPr>
          <w:ilvl w:val="0"/>
          <w:numId w:val="14"/>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Establish Test Criteria.</w:t>
      </w:r>
    </w:p>
    <w:p w14:paraId="77BFA6E1" w14:textId="77777777" w:rsidR="00BB0827" w:rsidRPr="00BB0827" w:rsidRDefault="00BB0827" w:rsidP="00030350">
      <w:pPr>
        <w:numPr>
          <w:ilvl w:val="0"/>
          <w:numId w:val="14"/>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Planning Resource Allocation.</w:t>
      </w:r>
    </w:p>
    <w:p w14:paraId="0E71FC6E" w14:textId="77777777" w:rsidR="00BB0827" w:rsidRPr="00BB0827" w:rsidRDefault="00BB0827" w:rsidP="00030350">
      <w:pPr>
        <w:numPr>
          <w:ilvl w:val="0"/>
          <w:numId w:val="14"/>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Planning Setup of Test Environment.</w:t>
      </w:r>
    </w:p>
    <w:p w14:paraId="45EDB0A6" w14:textId="77777777" w:rsidR="00BB0827" w:rsidRPr="00BB0827" w:rsidRDefault="00BB0827" w:rsidP="00030350">
      <w:pPr>
        <w:numPr>
          <w:ilvl w:val="0"/>
          <w:numId w:val="14"/>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Determine test schedule and estimation.</w:t>
      </w:r>
    </w:p>
    <w:p w14:paraId="4A9E9BFB" w14:textId="77777777" w:rsidR="00BB0827" w:rsidRPr="00BB0827" w:rsidRDefault="00BB0827" w:rsidP="00030350">
      <w:pPr>
        <w:numPr>
          <w:ilvl w:val="0"/>
          <w:numId w:val="14"/>
        </w:numPr>
        <w:spacing w:after="280"/>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Establish Test Deliverables.</w:t>
      </w:r>
    </w:p>
    <w:p w14:paraId="41D2D78E" w14:textId="77777777" w:rsidR="00BB0827" w:rsidRPr="00BB0827" w:rsidRDefault="00BB0827" w:rsidP="00BB0827">
      <w:pPr>
        <w:spacing w:before="280" w:after="280"/>
        <w:rPr>
          <w:rFonts w:eastAsia="Times New Roman" w:cstheme="minorHAnsi"/>
          <w:sz w:val="32"/>
          <w:szCs w:val="32"/>
          <w:lang w:val="en-IN" w:eastAsia="en-IN"/>
        </w:rPr>
      </w:pPr>
      <w:r w:rsidRPr="00BB0827">
        <w:rPr>
          <w:rFonts w:eastAsia="Times New Roman" w:cstheme="minorHAnsi"/>
          <w:color w:val="000000"/>
          <w:sz w:val="32"/>
          <w:szCs w:val="32"/>
          <w:lang w:val="en-IN" w:eastAsia="en-IN"/>
        </w:rPr>
        <w:t>33. What are the different Methodologies in Agile Development Model?</w:t>
      </w:r>
    </w:p>
    <w:p w14:paraId="50A44797" w14:textId="77777777" w:rsidR="00BB0827" w:rsidRPr="00BB0827" w:rsidRDefault="00BB0827" w:rsidP="00030350">
      <w:pPr>
        <w:numPr>
          <w:ilvl w:val="0"/>
          <w:numId w:val="15"/>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There are various methodologies present in agile testing and those are listed below:</w:t>
      </w:r>
    </w:p>
    <w:p w14:paraId="495B4000"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w:t>
      </w:r>
      <w:r w:rsidRPr="00BB0827">
        <w:rPr>
          <w:rFonts w:eastAsia="Times New Roman" w:cstheme="minorHAnsi"/>
          <w:b/>
          <w:bCs/>
          <w:color w:val="000000"/>
          <w:sz w:val="24"/>
          <w:szCs w:val="24"/>
          <w:lang w:val="en-IN" w:eastAsia="en-IN"/>
        </w:rPr>
        <w:t>Scrum</w:t>
      </w:r>
    </w:p>
    <w:p w14:paraId="4CB3192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w:t>
      </w:r>
      <w:proofErr w:type="spellStart"/>
      <w:r w:rsidRPr="00BB0827">
        <w:rPr>
          <w:rFonts w:eastAsia="Times New Roman" w:cstheme="minorHAnsi"/>
          <w:b/>
          <w:bCs/>
          <w:color w:val="000000"/>
          <w:sz w:val="24"/>
          <w:szCs w:val="24"/>
          <w:lang w:val="en-IN" w:eastAsia="en-IN"/>
        </w:rPr>
        <w:t>eXtreme</w:t>
      </w:r>
      <w:proofErr w:type="spellEnd"/>
      <w:r w:rsidRPr="00BB0827">
        <w:rPr>
          <w:rFonts w:eastAsia="Times New Roman" w:cstheme="minorHAnsi"/>
          <w:b/>
          <w:bCs/>
          <w:color w:val="000000"/>
          <w:sz w:val="24"/>
          <w:szCs w:val="24"/>
          <w:lang w:val="en-IN" w:eastAsia="en-IN"/>
        </w:rPr>
        <w:t xml:space="preserve"> Programming</w:t>
      </w:r>
    </w:p>
    <w:p w14:paraId="0DD93FF2"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Below listed methodologies are used less frequently</w:t>
      </w:r>
    </w:p>
    <w:p w14:paraId="6276D8A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w:t>
      </w:r>
      <w:r w:rsidRPr="00BB0827">
        <w:rPr>
          <w:rFonts w:eastAsia="Times New Roman" w:cstheme="minorHAnsi"/>
          <w:b/>
          <w:bCs/>
          <w:color w:val="000000"/>
          <w:sz w:val="24"/>
          <w:szCs w:val="24"/>
          <w:lang w:val="en-IN" w:eastAsia="en-IN"/>
        </w:rPr>
        <w:t>Dynamic System Development Method (DSDM)</w:t>
      </w:r>
    </w:p>
    <w:p w14:paraId="0462E2F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This is an Iterative and incremental approach that emphasizes on the</w:t>
      </w:r>
    </w:p>
    <w:p w14:paraId="60AA55E7"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continuous user involvement.</w:t>
      </w:r>
    </w:p>
    <w:p w14:paraId="01AE6AE5"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w:t>
      </w:r>
      <w:r w:rsidRPr="00BB0827">
        <w:rPr>
          <w:rFonts w:eastAsia="Times New Roman" w:cstheme="minorHAnsi"/>
          <w:b/>
          <w:bCs/>
          <w:color w:val="000000"/>
          <w:sz w:val="24"/>
          <w:szCs w:val="24"/>
          <w:lang w:val="en-IN" w:eastAsia="en-IN"/>
        </w:rPr>
        <w:t>Test Driven Development (TDD)</w:t>
      </w:r>
    </w:p>
    <w:p w14:paraId="1B477CDB"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This is a technique which has short iterations where new test cases covering</w:t>
      </w:r>
    </w:p>
    <w:p w14:paraId="208D90BD"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the desired improvement or new functionality are written first.</w:t>
      </w:r>
    </w:p>
    <w:p w14:paraId="71F66F75"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w:t>
      </w:r>
      <w:r w:rsidRPr="00BB0827">
        <w:rPr>
          <w:rFonts w:eastAsia="Times New Roman" w:cstheme="minorHAnsi"/>
          <w:b/>
          <w:bCs/>
          <w:color w:val="000000"/>
          <w:sz w:val="24"/>
          <w:szCs w:val="24"/>
          <w:lang w:val="en-IN" w:eastAsia="en-IN"/>
        </w:rPr>
        <w:t>Feature Driven Development</w:t>
      </w:r>
    </w:p>
    <w:p w14:paraId="161EE2AD"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 This is an iterative and incremental software development process and this</w:t>
      </w:r>
    </w:p>
    <w:p w14:paraId="39EAD466"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can aim depends on the features.</w:t>
      </w:r>
    </w:p>
    <w:p w14:paraId="00E326D3"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w:t>
      </w:r>
      <w:proofErr w:type="spellStart"/>
      <w:r w:rsidRPr="00BB0827">
        <w:rPr>
          <w:rFonts w:eastAsia="Times New Roman" w:cstheme="minorHAnsi"/>
          <w:b/>
          <w:bCs/>
          <w:color w:val="000000"/>
          <w:sz w:val="24"/>
          <w:szCs w:val="24"/>
          <w:lang w:val="en-IN" w:eastAsia="en-IN"/>
        </w:rPr>
        <w:t>XBreed</w:t>
      </w:r>
      <w:proofErr w:type="spellEnd"/>
    </w:p>
    <w:p w14:paraId="255510FF"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Agile enterprise previously known as </w:t>
      </w:r>
      <w:proofErr w:type="spellStart"/>
      <w:r w:rsidRPr="00BB0827">
        <w:rPr>
          <w:rFonts w:eastAsia="Times New Roman" w:cstheme="minorHAnsi"/>
          <w:color w:val="000000"/>
          <w:sz w:val="24"/>
          <w:szCs w:val="24"/>
          <w:lang w:val="en-IN" w:eastAsia="en-IN"/>
        </w:rPr>
        <w:t>Xbreed</w:t>
      </w:r>
      <w:proofErr w:type="spellEnd"/>
      <w:r w:rsidRPr="00BB0827">
        <w:rPr>
          <w:rFonts w:eastAsia="Times New Roman" w:cstheme="minorHAnsi"/>
          <w:color w:val="000000"/>
          <w:sz w:val="24"/>
          <w:szCs w:val="24"/>
          <w:lang w:val="en-IN" w:eastAsia="en-IN"/>
        </w:rPr>
        <w:t>. It is agile way of managing,</w:t>
      </w:r>
    </w:p>
    <w:p w14:paraId="4B79BDC9"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architecting and monitoring the enterprise.</w:t>
      </w:r>
    </w:p>
    <w:p w14:paraId="1872A160"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 </w:t>
      </w:r>
      <w:r w:rsidRPr="00BB0827">
        <w:rPr>
          <w:rFonts w:eastAsia="Times New Roman" w:cstheme="minorHAnsi"/>
          <w:b/>
          <w:bCs/>
          <w:color w:val="000000"/>
          <w:sz w:val="24"/>
          <w:szCs w:val="24"/>
          <w:lang w:val="en-IN" w:eastAsia="en-IN"/>
        </w:rPr>
        <w:t>Crystal</w:t>
      </w:r>
    </w:p>
    <w:p w14:paraId="00A5977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Crystal is an adaptive technique mainly used for software development methodologies.</w:t>
      </w:r>
    </w:p>
    <w:p w14:paraId="6BB0CE40" w14:textId="77777777" w:rsidR="00BB0827" w:rsidRPr="00BB0827" w:rsidRDefault="00BB0827" w:rsidP="00BB0827">
      <w:pPr>
        <w:rPr>
          <w:rFonts w:eastAsia="Times New Roman" w:cstheme="minorHAnsi"/>
          <w:sz w:val="24"/>
          <w:szCs w:val="24"/>
          <w:lang w:val="en-IN" w:eastAsia="en-IN"/>
        </w:rPr>
      </w:pPr>
    </w:p>
    <w:p w14:paraId="78E57086" w14:textId="77777777" w:rsidR="00BB0827" w:rsidRPr="00BB0827" w:rsidRDefault="00BB0827" w:rsidP="00BB0827">
      <w:pPr>
        <w:rPr>
          <w:rFonts w:eastAsia="Times New Roman" w:cstheme="minorHAnsi"/>
          <w:b/>
          <w:bCs/>
          <w:sz w:val="24"/>
          <w:szCs w:val="24"/>
          <w:lang w:val="en-IN" w:eastAsia="en-IN"/>
        </w:rPr>
      </w:pPr>
      <w:r w:rsidRPr="00BB0827">
        <w:rPr>
          <w:rFonts w:eastAsia="Times New Roman" w:cstheme="minorHAnsi"/>
          <w:color w:val="000000"/>
          <w:sz w:val="32"/>
          <w:szCs w:val="32"/>
          <w:lang w:val="en-IN" w:eastAsia="en-IN"/>
        </w:rPr>
        <w:t>34. Explain the difference between Authorization and Authentication in Web testing</w:t>
      </w:r>
      <w:r w:rsidRPr="00BB0827">
        <w:rPr>
          <w:rFonts w:eastAsia="Times New Roman" w:cstheme="minorHAnsi"/>
          <w:b/>
          <w:bCs/>
          <w:color w:val="000000"/>
          <w:sz w:val="24"/>
          <w:szCs w:val="24"/>
          <w:lang w:val="en-IN" w:eastAsia="en-IN"/>
        </w:rPr>
        <w:t>.</w:t>
      </w:r>
    </w:p>
    <w:p w14:paraId="151AB30D"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sz w:val="24"/>
          <w:szCs w:val="24"/>
          <w:lang w:val="en-IN" w:eastAsia="en-IN"/>
        </w:rPr>
        <w:br/>
      </w:r>
    </w:p>
    <w:p w14:paraId="3C53C2A1" w14:textId="77777777" w:rsidR="00BB0827" w:rsidRPr="00BB0827" w:rsidRDefault="00BB0827" w:rsidP="00030350">
      <w:pPr>
        <w:numPr>
          <w:ilvl w:val="0"/>
          <w:numId w:val="16"/>
        </w:numPr>
        <w:textAlignment w:val="baseline"/>
        <w:rPr>
          <w:rFonts w:eastAsia="Times New Roman" w:cstheme="minorHAnsi"/>
          <w:b/>
          <w:bCs/>
          <w:color w:val="000000"/>
          <w:sz w:val="24"/>
          <w:szCs w:val="24"/>
          <w:lang w:val="en-IN" w:eastAsia="en-IN"/>
        </w:rPr>
      </w:pPr>
      <w:r w:rsidRPr="00BB0827">
        <w:rPr>
          <w:rFonts w:eastAsia="Times New Roman" w:cstheme="minorHAnsi"/>
          <w:b/>
          <w:bCs/>
          <w:color w:val="000000"/>
          <w:sz w:val="24"/>
          <w:szCs w:val="24"/>
          <w:lang w:val="en-IN" w:eastAsia="en-IN"/>
        </w:rPr>
        <w:lastRenderedPageBreak/>
        <w:t>Authentication</w:t>
      </w:r>
    </w:p>
    <w:p w14:paraId="745E6A36"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The process of establishing the identity of the user. Authentication can take many </w:t>
      </w:r>
    </w:p>
    <w:p w14:paraId="651D7DA5"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forms including but not limited to: passwords, biometrics, radio frequency </w:t>
      </w:r>
    </w:p>
    <w:p w14:paraId="376A0FAA"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identification, etc.                   </w:t>
      </w:r>
    </w:p>
    <w:p w14:paraId="7AE7B5BC" w14:textId="77777777" w:rsidR="00BB0827" w:rsidRPr="00BB0827" w:rsidRDefault="00BB0827" w:rsidP="00030350">
      <w:pPr>
        <w:numPr>
          <w:ilvl w:val="0"/>
          <w:numId w:val="17"/>
        </w:numPr>
        <w:textAlignment w:val="baseline"/>
        <w:rPr>
          <w:rFonts w:eastAsia="Times New Roman" w:cstheme="minorHAnsi"/>
          <w:b/>
          <w:bCs/>
          <w:color w:val="000000"/>
          <w:sz w:val="24"/>
          <w:szCs w:val="24"/>
          <w:lang w:val="en-IN" w:eastAsia="en-IN"/>
        </w:rPr>
      </w:pPr>
      <w:r w:rsidRPr="00BB0827">
        <w:rPr>
          <w:rFonts w:eastAsia="Times New Roman" w:cstheme="minorHAnsi"/>
          <w:b/>
          <w:bCs/>
          <w:color w:val="000000"/>
          <w:sz w:val="24"/>
          <w:szCs w:val="24"/>
          <w:lang w:val="en-IN" w:eastAsia="en-IN"/>
        </w:rPr>
        <w:t>Authorization</w:t>
      </w:r>
    </w:p>
    <w:p w14:paraId="2633EA5B" w14:textId="77777777" w:rsidR="00BB0827" w:rsidRPr="00BB0827" w:rsidRDefault="00BB0827" w:rsidP="00BB0827">
      <w:pPr>
        <w:rPr>
          <w:rFonts w:eastAsia="Times New Roman" w:cstheme="minorHAnsi"/>
          <w:sz w:val="24"/>
          <w:szCs w:val="24"/>
          <w:lang w:val="en-IN" w:eastAsia="en-IN"/>
        </w:rPr>
      </w:pPr>
      <w:r w:rsidRPr="00BB0827">
        <w:rPr>
          <w:rFonts w:eastAsia="Times New Roman" w:cstheme="minorHAnsi"/>
          <w:color w:val="000000"/>
          <w:sz w:val="24"/>
          <w:szCs w:val="24"/>
          <w:lang w:val="en-IN" w:eastAsia="en-IN"/>
        </w:rPr>
        <w:t xml:space="preserve">           The process of determining that a requester is allowed to receive a service or perform    </w:t>
      </w:r>
      <w:r w:rsidRPr="00BB0827">
        <w:rPr>
          <w:rFonts w:eastAsia="Times New Roman" w:cstheme="minorHAnsi"/>
          <w:b/>
          <w:bCs/>
          <w:color w:val="000000"/>
          <w:sz w:val="24"/>
          <w:szCs w:val="24"/>
          <w:lang w:val="en-IN" w:eastAsia="en-IN"/>
        </w:rPr>
        <w:br/>
      </w:r>
      <w:r w:rsidRPr="00BB0827">
        <w:rPr>
          <w:rFonts w:eastAsia="Times New Roman" w:cstheme="minorHAnsi"/>
          <w:color w:val="000000"/>
          <w:sz w:val="24"/>
          <w:szCs w:val="24"/>
          <w:lang w:val="en-IN" w:eastAsia="en-IN"/>
        </w:rPr>
        <w:t xml:space="preserve">           an operation. Access control is an example of authorization.</w:t>
      </w:r>
    </w:p>
    <w:p w14:paraId="30B25EAE" w14:textId="77777777" w:rsidR="00BB0827" w:rsidRPr="00BB0827" w:rsidRDefault="00BB0827" w:rsidP="00BB0827">
      <w:pPr>
        <w:rPr>
          <w:rFonts w:eastAsia="Times New Roman" w:cstheme="minorHAnsi"/>
          <w:sz w:val="24"/>
          <w:szCs w:val="24"/>
          <w:lang w:val="en-IN" w:eastAsia="en-IN"/>
        </w:rPr>
      </w:pPr>
    </w:p>
    <w:p w14:paraId="45E706D6" w14:textId="77777777" w:rsidR="00BB0827" w:rsidRPr="00BB0827" w:rsidRDefault="00BB0827" w:rsidP="00BB0827">
      <w:pPr>
        <w:spacing w:after="160"/>
        <w:rPr>
          <w:rFonts w:eastAsia="Times New Roman" w:cstheme="minorHAnsi"/>
          <w:sz w:val="32"/>
          <w:szCs w:val="32"/>
          <w:lang w:val="en-IN" w:eastAsia="en-IN"/>
        </w:rPr>
      </w:pPr>
      <w:r w:rsidRPr="00BB0827">
        <w:rPr>
          <w:rFonts w:eastAsia="Times New Roman" w:cstheme="minorHAnsi"/>
          <w:color w:val="000000"/>
          <w:sz w:val="32"/>
          <w:szCs w:val="32"/>
          <w:lang w:val="en-IN" w:eastAsia="en-IN"/>
        </w:rPr>
        <w:t>35. What are the common problems faced in Web testing?</w:t>
      </w:r>
    </w:p>
    <w:p w14:paraId="4AFE2079" w14:textId="77777777" w:rsidR="00BB0827" w:rsidRPr="00BB0827" w:rsidRDefault="00BB0827" w:rsidP="00030350">
      <w:pPr>
        <w:numPr>
          <w:ilvl w:val="0"/>
          <w:numId w:val="18"/>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Below are five web application testing challenges faced by web developers during the development process.</w:t>
      </w:r>
    </w:p>
    <w:p w14:paraId="1230AEE8" w14:textId="77777777" w:rsidR="00BB0827" w:rsidRPr="00BB0827" w:rsidRDefault="00BB0827" w:rsidP="00030350">
      <w:pPr>
        <w:numPr>
          <w:ilvl w:val="0"/>
          <w:numId w:val="19"/>
        </w:numPr>
        <w:spacing w:before="280"/>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Integration. Integration testing exposes problems with interfaces among different program components before deployment. ... </w:t>
      </w:r>
    </w:p>
    <w:p w14:paraId="125BF62B" w14:textId="68698F81" w:rsidR="00BB0827" w:rsidRPr="00BB0827" w:rsidRDefault="00BB0827" w:rsidP="00030350">
      <w:pPr>
        <w:numPr>
          <w:ilvl w:val="0"/>
          <w:numId w:val="19"/>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Interoperability. ...  </w:t>
      </w:r>
    </w:p>
    <w:p w14:paraId="22691B57" w14:textId="5B6E929D" w:rsidR="00BB0827" w:rsidRPr="00BB0827" w:rsidRDefault="00BB0827" w:rsidP="00030350">
      <w:pPr>
        <w:numPr>
          <w:ilvl w:val="0"/>
          <w:numId w:val="19"/>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Performance. ...  </w:t>
      </w:r>
    </w:p>
    <w:p w14:paraId="47D5D7A8" w14:textId="124A6AFF" w:rsidR="00030350" w:rsidRDefault="00BB0827" w:rsidP="00030350">
      <w:pPr>
        <w:numPr>
          <w:ilvl w:val="0"/>
          <w:numId w:val="19"/>
        </w:numPr>
        <w:spacing w:after="280"/>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Quality Testing, Exceptional Services</w:t>
      </w:r>
      <w:r w:rsidR="00030350">
        <w:rPr>
          <w:rFonts w:eastAsia="Times New Roman" w:cstheme="minorHAnsi"/>
          <w:color w:val="000000"/>
          <w:sz w:val="24"/>
          <w:szCs w:val="24"/>
          <w:lang w:val="en-IN" w:eastAsia="en-IN"/>
        </w:rPr>
        <w:t>.</w:t>
      </w:r>
    </w:p>
    <w:p w14:paraId="6F5176D1" w14:textId="77777777" w:rsidR="00030350" w:rsidRPr="00BB0827" w:rsidRDefault="00030350" w:rsidP="00030350">
      <w:pPr>
        <w:numPr>
          <w:ilvl w:val="0"/>
          <w:numId w:val="19"/>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Security. ... </w:t>
      </w:r>
    </w:p>
    <w:p w14:paraId="234811A2" w14:textId="77777777" w:rsidR="00030350" w:rsidRPr="00BB0827" w:rsidRDefault="00030350" w:rsidP="00030350">
      <w:pPr>
        <w:numPr>
          <w:ilvl w:val="0"/>
          <w:numId w:val="19"/>
        </w:numPr>
        <w:textAlignment w:val="baseline"/>
        <w:rPr>
          <w:rFonts w:eastAsia="Times New Roman" w:cstheme="minorHAnsi"/>
          <w:color w:val="000000"/>
          <w:sz w:val="24"/>
          <w:szCs w:val="24"/>
          <w:lang w:val="en-IN" w:eastAsia="en-IN"/>
        </w:rPr>
      </w:pPr>
      <w:r w:rsidRPr="00BB0827">
        <w:rPr>
          <w:rFonts w:eastAsia="Times New Roman" w:cstheme="minorHAnsi"/>
          <w:color w:val="000000"/>
          <w:sz w:val="24"/>
          <w:szCs w:val="24"/>
          <w:lang w:val="en-IN" w:eastAsia="en-IN"/>
        </w:rPr>
        <w:t>Usability. ... </w:t>
      </w:r>
    </w:p>
    <w:p w14:paraId="4BF77507" w14:textId="77777777" w:rsidR="00030350" w:rsidRDefault="00030350" w:rsidP="00030350">
      <w:pPr>
        <w:spacing w:after="280"/>
        <w:ind w:left="720"/>
        <w:textAlignment w:val="baseline"/>
        <w:rPr>
          <w:rFonts w:eastAsia="Times New Roman" w:cstheme="minorHAnsi"/>
          <w:color w:val="000000"/>
          <w:sz w:val="24"/>
          <w:szCs w:val="24"/>
          <w:lang w:val="en-IN" w:eastAsia="en-IN"/>
        </w:rPr>
      </w:pPr>
    </w:p>
    <w:p w14:paraId="1C7EAC21" w14:textId="77777777" w:rsidR="00030350" w:rsidRPr="00BB0827" w:rsidRDefault="00030350" w:rsidP="00030350">
      <w:pPr>
        <w:spacing w:after="280"/>
        <w:ind w:left="720"/>
        <w:textAlignment w:val="baseline"/>
        <w:rPr>
          <w:rFonts w:eastAsia="Times New Roman" w:cstheme="minorHAnsi"/>
          <w:color w:val="000000"/>
          <w:sz w:val="24"/>
          <w:szCs w:val="24"/>
          <w:lang w:val="en-IN" w:eastAsia="en-IN"/>
        </w:rPr>
      </w:pPr>
    </w:p>
    <w:p w14:paraId="64E1D3A6" w14:textId="0BD5264D" w:rsidR="00BB0827" w:rsidRPr="0048628D" w:rsidRDefault="00BB0827" w:rsidP="0048628D">
      <w:pPr>
        <w:spacing w:after="160"/>
        <w:textAlignment w:val="baseline"/>
        <w:rPr>
          <w:rFonts w:eastAsia="Times New Roman" w:cstheme="minorHAnsi"/>
          <w:color w:val="000000"/>
          <w:sz w:val="28"/>
          <w:szCs w:val="28"/>
          <w:lang w:val="en-IN" w:eastAsia="en-IN"/>
        </w:rPr>
      </w:pPr>
    </w:p>
    <w:p w14:paraId="5E188092" w14:textId="2E62B693" w:rsidR="00D23867" w:rsidRPr="0048628D" w:rsidRDefault="00D23867" w:rsidP="00C729FF">
      <w:pPr>
        <w:pStyle w:val="NormalWeb"/>
        <w:spacing w:before="0" w:beforeAutospacing="0" w:after="160" w:afterAutospacing="0"/>
        <w:rPr>
          <w:rFonts w:asciiTheme="minorHAnsi" w:hAnsiTheme="minorHAnsi" w:cstheme="minorHAnsi"/>
        </w:rPr>
      </w:pPr>
    </w:p>
    <w:p w14:paraId="63F1B9CF" w14:textId="4B721756" w:rsidR="00E22629" w:rsidRDefault="00E22629" w:rsidP="00C729FF">
      <w:pPr>
        <w:pStyle w:val="NormalWeb"/>
        <w:spacing w:before="0" w:beforeAutospacing="0" w:after="160" w:afterAutospacing="0"/>
      </w:pPr>
    </w:p>
    <w:p w14:paraId="72F60F9D" w14:textId="64C1DDEA" w:rsidR="00E22629" w:rsidRDefault="00E22629" w:rsidP="00C729FF">
      <w:pPr>
        <w:pStyle w:val="NormalWeb"/>
        <w:spacing w:before="0" w:beforeAutospacing="0" w:after="160" w:afterAutospacing="0"/>
      </w:pPr>
    </w:p>
    <w:p w14:paraId="7C6B38CA" w14:textId="386E94F8" w:rsidR="00E22629" w:rsidRDefault="00E22629" w:rsidP="00C729FF">
      <w:pPr>
        <w:pStyle w:val="NormalWeb"/>
        <w:spacing w:before="0" w:beforeAutospacing="0" w:after="160" w:afterAutospacing="0"/>
      </w:pPr>
    </w:p>
    <w:p w14:paraId="0555C40A" w14:textId="464E7439" w:rsidR="00E22629" w:rsidRDefault="00E22629" w:rsidP="00C729FF">
      <w:pPr>
        <w:pStyle w:val="NormalWeb"/>
        <w:spacing w:before="0" w:beforeAutospacing="0" w:after="160" w:afterAutospacing="0"/>
      </w:pPr>
    </w:p>
    <w:p w14:paraId="4ACD7836" w14:textId="478990B9" w:rsidR="00E22629" w:rsidRDefault="00E22629" w:rsidP="00C729FF">
      <w:pPr>
        <w:pStyle w:val="NormalWeb"/>
        <w:spacing w:before="0" w:beforeAutospacing="0" w:after="160" w:afterAutospacing="0"/>
      </w:pPr>
    </w:p>
    <w:p w14:paraId="0381F2A3" w14:textId="2B45FA22" w:rsidR="00E22629" w:rsidRDefault="00E22629" w:rsidP="00C729FF">
      <w:pPr>
        <w:pStyle w:val="NormalWeb"/>
        <w:spacing w:before="0" w:beforeAutospacing="0" w:after="160" w:afterAutospacing="0"/>
      </w:pPr>
    </w:p>
    <w:p w14:paraId="3699B68E" w14:textId="41FD3503" w:rsidR="00E22629" w:rsidRDefault="00E22629" w:rsidP="00C729FF">
      <w:pPr>
        <w:pStyle w:val="NormalWeb"/>
        <w:spacing w:before="0" w:beforeAutospacing="0" w:after="160" w:afterAutospacing="0"/>
      </w:pPr>
    </w:p>
    <w:p w14:paraId="29E77C3F" w14:textId="309653A8" w:rsidR="00E22629" w:rsidRDefault="00E22629" w:rsidP="00C729FF">
      <w:pPr>
        <w:pStyle w:val="NormalWeb"/>
        <w:spacing w:before="0" w:beforeAutospacing="0" w:after="160" w:afterAutospacing="0"/>
      </w:pPr>
    </w:p>
    <w:p w14:paraId="1214148C" w14:textId="27650166" w:rsidR="00E22629" w:rsidRDefault="00E22629" w:rsidP="00C729FF">
      <w:pPr>
        <w:pStyle w:val="NormalWeb"/>
        <w:spacing w:before="0" w:beforeAutospacing="0" w:after="160" w:afterAutospacing="0"/>
      </w:pPr>
    </w:p>
    <w:p w14:paraId="68F364EB" w14:textId="77777777" w:rsidR="00E22629" w:rsidRDefault="00E22629" w:rsidP="00C729FF">
      <w:pPr>
        <w:pStyle w:val="NormalWeb"/>
        <w:spacing w:before="0" w:beforeAutospacing="0" w:after="160" w:afterAutospacing="0"/>
        <w:rPr>
          <w:rFonts w:asciiTheme="minorHAnsi" w:hAnsiTheme="minorHAnsi" w:cstheme="minorHAnsi"/>
          <w:color w:val="000000"/>
        </w:rPr>
      </w:pPr>
    </w:p>
    <w:sectPr w:rsidR="00E22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351D"/>
    <w:multiLevelType w:val="hybridMultilevel"/>
    <w:tmpl w:val="B6BE4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964AC"/>
    <w:multiLevelType w:val="multilevel"/>
    <w:tmpl w:val="DF1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3177D"/>
    <w:multiLevelType w:val="multilevel"/>
    <w:tmpl w:val="A68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B6E43"/>
    <w:multiLevelType w:val="multilevel"/>
    <w:tmpl w:val="836C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46392"/>
    <w:multiLevelType w:val="multilevel"/>
    <w:tmpl w:val="53E4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A0EF8"/>
    <w:multiLevelType w:val="multilevel"/>
    <w:tmpl w:val="09C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637CB"/>
    <w:multiLevelType w:val="multilevel"/>
    <w:tmpl w:val="600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14D3F"/>
    <w:multiLevelType w:val="multilevel"/>
    <w:tmpl w:val="560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20CF2"/>
    <w:multiLevelType w:val="multilevel"/>
    <w:tmpl w:val="B81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351D7"/>
    <w:multiLevelType w:val="multilevel"/>
    <w:tmpl w:val="E848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02BAE"/>
    <w:multiLevelType w:val="multilevel"/>
    <w:tmpl w:val="FC4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40C53"/>
    <w:multiLevelType w:val="multilevel"/>
    <w:tmpl w:val="E54A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93FAB"/>
    <w:multiLevelType w:val="multilevel"/>
    <w:tmpl w:val="A79E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E2011"/>
    <w:multiLevelType w:val="multilevel"/>
    <w:tmpl w:val="D19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77874"/>
    <w:multiLevelType w:val="hybridMultilevel"/>
    <w:tmpl w:val="8BE2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EA6BF9"/>
    <w:multiLevelType w:val="multilevel"/>
    <w:tmpl w:val="01F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F2370"/>
    <w:multiLevelType w:val="multilevel"/>
    <w:tmpl w:val="886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31789"/>
    <w:multiLevelType w:val="multilevel"/>
    <w:tmpl w:val="4B5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94BF2"/>
    <w:multiLevelType w:val="multilevel"/>
    <w:tmpl w:val="8AA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5"/>
  </w:num>
  <w:num w:numId="4">
    <w:abstractNumId w:val="3"/>
  </w:num>
  <w:num w:numId="5">
    <w:abstractNumId w:val="2"/>
  </w:num>
  <w:num w:numId="6">
    <w:abstractNumId w:val="1"/>
  </w:num>
  <w:num w:numId="7">
    <w:abstractNumId w:val="6"/>
  </w:num>
  <w:num w:numId="8">
    <w:abstractNumId w:val="5"/>
  </w:num>
  <w:num w:numId="9">
    <w:abstractNumId w:val="4"/>
  </w:num>
  <w:num w:numId="10">
    <w:abstractNumId w:val="7"/>
  </w:num>
  <w:num w:numId="11">
    <w:abstractNumId w:val="17"/>
  </w:num>
  <w:num w:numId="12">
    <w:abstractNumId w:val="12"/>
  </w:num>
  <w:num w:numId="13">
    <w:abstractNumId w:val="18"/>
  </w:num>
  <w:num w:numId="14">
    <w:abstractNumId w:val="8"/>
  </w:num>
  <w:num w:numId="15">
    <w:abstractNumId w:val="11"/>
  </w:num>
  <w:num w:numId="16">
    <w:abstractNumId w:val="9"/>
  </w:num>
  <w:num w:numId="17">
    <w:abstractNumId w:val="13"/>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56"/>
    <w:rsid w:val="00030350"/>
    <w:rsid w:val="000D68A4"/>
    <w:rsid w:val="00167ED4"/>
    <w:rsid w:val="001B6DEE"/>
    <w:rsid w:val="001E0240"/>
    <w:rsid w:val="00270792"/>
    <w:rsid w:val="002E5D0E"/>
    <w:rsid w:val="0030307E"/>
    <w:rsid w:val="004220F2"/>
    <w:rsid w:val="00484150"/>
    <w:rsid w:val="0048628D"/>
    <w:rsid w:val="0056391D"/>
    <w:rsid w:val="00581621"/>
    <w:rsid w:val="00582618"/>
    <w:rsid w:val="005B7055"/>
    <w:rsid w:val="005E650F"/>
    <w:rsid w:val="00610DE5"/>
    <w:rsid w:val="006255DA"/>
    <w:rsid w:val="00645252"/>
    <w:rsid w:val="006D3D74"/>
    <w:rsid w:val="0083569A"/>
    <w:rsid w:val="0085356E"/>
    <w:rsid w:val="008625B9"/>
    <w:rsid w:val="009A4AAE"/>
    <w:rsid w:val="00A60B34"/>
    <w:rsid w:val="00A82194"/>
    <w:rsid w:val="00A9204E"/>
    <w:rsid w:val="00B32963"/>
    <w:rsid w:val="00B926D6"/>
    <w:rsid w:val="00BB0827"/>
    <w:rsid w:val="00C207A1"/>
    <w:rsid w:val="00C729FF"/>
    <w:rsid w:val="00D23867"/>
    <w:rsid w:val="00D84337"/>
    <w:rsid w:val="00DE6972"/>
    <w:rsid w:val="00E22629"/>
    <w:rsid w:val="00E82856"/>
    <w:rsid w:val="00E83264"/>
    <w:rsid w:val="00EF1CA9"/>
    <w:rsid w:val="00F41DFD"/>
    <w:rsid w:val="00F4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88BE"/>
  <w15:chartTrackingRefBased/>
  <w15:docId w15:val="{3E546F6A-8669-4C7E-AF54-2F6D1909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856"/>
    <w:pPr>
      <w:ind w:left="720"/>
      <w:contextualSpacing/>
    </w:pPr>
  </w:style>
  <w:style w:type="paragraph" w:styleId="NoSpacing">
    <w:name w:val="No Spacing"/>
    <w:uiPriority w:val="1"/>
    <w:qFormat/>
    <w:rsid w:val="00E82856"/>
  </w:style>
  <w:style w:type="paragraph" w:customStyle="1" w:styleId="q-text">
    <w:name w:val="q-text"/>
    <w:basedOn w:val="Normal"/>
    <w:rsid w:val="008625B9"/>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5B7055"/>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152">
      <w:bodyDiv w:val="1"/>
      <w:marLeft w:val="0"/>
      <w:marRight w:val="0"/>
      <w:marTop w:val="0"/>
      <w:marBottom w:val="0"/>
      <w:divBdr>
        <w:top w:val="none" w:sz="0" w:space="0" w:color="auto"/>
        <w:left w:val="none" w:sz="0" w:space="0" w:color="auto"/>
        <w:bottom w:val="none" w:sz="0" w:space="0" w:color="auto"/>
        <w:right w:val="none" w:sz="0" w:space="0" w:color="auto"/>
      </w:divBdr>
    </w:div>
    <w:div w:id="74328811">
      <w:bodyDiv w:val="1"/>
      <w:marLeft w:val="0"/>
      <w:marRight w:val="0"/>
      <w:marTop w:val="0"/>
      <w:marBottom w:val="0"/>
      <w:divBdr>
        <w:top w:val="none" w:sz="0" w:space="0" w:color="auto"/>
        <w:left w:val="none" w:sz="0" w:space="0" w:color="auto"/>
        <w:bottom w:val="none" w:sz="0" w:space="0" w:color="auto"/>
        <w:right w:val="none" w:sz="0" w:space="0" w:color="auto"/>
      </w:divBdr>
    </w:div>
    <w:div w:id="125050457">
      <w:bodyDiv w:val="1"/>
      <w:marLeft w:val="0"/>
      <w:marRight w:val="0"/>
      <w:marTop w:val="0"/>
      <w:marBottom w:val="0"/>
      <w:divBdr>
        <w:top w:val="none" w:sz="0" w:space="0" w:color="auto"/>
        <w:left w:val="none" w:sz="0" w:space="0" w:color="auto"/>
        <w:bottom w:val="none" w:sz="0" w:space="0" w:color="auto"/>
        <w:right w:val="none" w:sz="0" w:space="0" w:color="auto"/>
      </w:divBdr>
    </w:div>
    <w:div w:id="135876343">
      <w:bodyDiv w:val="1"/>
      <w:marLeft w:val="0"/>
      <w:marRight w:val="0"/>
      <w:marTop w:val="0"/>
      <w:marBottom w:val="0"/>
      <w:divBdr>
        <w:top w:val="none" w:sz="0" w:space="0" w:color="auto"/>
        <w:left w:val="none" w:sz="0" w:space="0" w:color="auto"/>
        <w:bottom w:val="none" w:sz="0" w:space="0" w:color="auto"/>
        <w:right w:val="none" w:sz="0" w:space="0" w:color="auto"/>
      </w:divBdr>
    </w:div>
    <w:div w:id="200559790">
      <w:bodyDiv w:val="1"/>
      <w:marLeft w:val="0"/>
      <w:marRight w:val="0"/>
      <w:marTop w:val="0"/>
      <w:marBottom w:val="0"/>
      <w:divBdr>
        <w:top w:val="none" w:sz="0" w:space="0" w:color="auto"/>
        <w:left w:val="none" w:sz="0" w:space="0" w:color="auto"/>
        <w:bottom w:val="none" w:sz="0" w:space="0" w:color="auto"/>
        <w:right w:val="none" w:sz="0" w:space="0" w:color="auto"/>
      </w:divBdr>
    </w:div>
    <w:div w:id="231045127">
      <w:bodyDiv w:val="1"/>
      <w:marLeft w:val="0"/>
      <w:marRight w:val="0"/>
      <w:marTop w:val="0"/>
      <w:marBottom w:val="0"/>
      <w:divBdr>
        <w:top w:val="none" w:sz="0" w:space="0" w:color="auto"/>
        <w:left w:val="none" w:sz="0" w:space="0" w:color="auto"/>
        <w:bottom w:val="none" w:sz="0" w:space="0" w:color="auto"/>
        <w:right w:val="none" w:sz="0" w:space="0" w:color="auto"/>
      </w:divBdr>
    </w:div>
    <w:div w:id="250161518">
      <w:bodyDiv w:val="1"/>
      <w:marLeft w:val="0"/>
      <w:marRight w:val="0"/>
      <w:marTop w:val="0"/>
      <w:marBottom w:val="0"/>
      <w:divBdr>
        <w:top w:val="none" w:sz="0" w:space="0" w:color="auto"/>
        <w:left w:val="none" w:sz="0" w:space="0" w:color="auto"/>
        <w:bottom w:val="none" w:sz="0" w:space="0" w:color="auto"/>
        <w:right w:val="none" w:sz="0" w:space="0" w:color="auto"/>
      </w:divBdr>
    </w:div>
    <w:div w:id="286736385">
      <w:bodyDiv w:val="1"/>
      <w:marLeft w:val="0"/>
      <w:marRight w:val="0"/>
      <w:marTop w:val="0"/>
      <w:marBottom w:val="0"/>
      <w:divBdr>
        <w:top w:val="none" w:sz="0" w:space="0" w:color="auto"/>
        <w:left w:val="none" w:sz="0" w:space="0" w:color="auto"/>
        <w:bottom w:val="none" w:sz="0" w:space="0" w:color="auto"/>
        <w:right w:val="none" w:sz="0" w:space="0" w:color="auto"/>
      </w:divBdr>
    </w:div>
    <w:div w:id="409276670">
      <w:bodyDiv w:val="1"/>
      <w:marLeft w:val="0"/>
      <w:marRight w:val="0"/>
      <w:marTop w:val="0"/>
      <w:marBottom w:val="0"/>
      <w:divBdr>
        <w:top w:val="none" w:sz="0" w:space="0" w:color="auto"/>
        <w:left w:val="none" w:sz="0" w:space="0" w:color="auto"/>
        <w:bottom w:val="none" w:sz="0" w:space="0" w:color="auto"/>
        <w:right w:val="none" w:sz="0" w:space="0" w:color="auto"/>
      </w:divBdr>
    </w:div>
    <w:div w:id="473984948">
      <w:bodyDiv w:val="1"/>
      <w:marLeft w:val="0"/>
      <w:marRight w:val="0"/>
      <w:marTop w:val="0"/>
      <w:marBottom w:val="0"/>
      <w:divBdr>
        <w:top w:val="none" w:sz="0" w:space="0" w:color="auto"/>
        <w:left w:val="none" w:sz="0" w:space="0" w:color="auto"/>
        <w:bottom w:val="none" w:sz="0" w:space="0" w:color="auto"/>
        <w:right w:val="none" w:sz="0" w:space="0" w:color="auto"/>
      </w:divBdr>
      <w:divsChild>
        <w:div w:id="224292545">
          <w:marLeft w:val="-108"/>
          <w:marRight w:val="0"/>
          <w:marTop w:val="0"/>
          <w:marBottom w:val="0"/>
          <w:divBdr>
            <w:top w:val="none" w:sz="0" w:space="0" w:color="auto"/>
            <w:left w:val="none" w:sz="0" w:space="0" w:color="auto"/>
            <w:bottom w:val="none" w:sz="0" w:space="0" w:color="auto"/>
            <w:right w:val="none" w:sz="0" w:space="0" w:color="auto"/>
          </w:divBdr>
        </w:div>
      </w:divsChild>
    </w:div>
    <w:div w:id="548034376">
      <w:bodyDiv w:val="1"/>
      <w:marLeft w:val="0"/>
      <w:marRight w:val="0"/>
      <w:marTop w:val="0"/>
      <w:marBottom w:val="0"/>
      <w:divBdr>
        <w:top w:val="none" w:sz="0" w:space="0" w:color="auto"/>
        <w:left w:val="none" w:sz="0" w:space="0" w:color="auto"/>
        <w:bottom w:val="none" w:sz="0" w:space="0" w:color="auto"/>
        <w:right w:val="none" w:sz="0" w:space="0" w:color="auto"/>
      </w:divBdr>
    </w:div>
    <w:div w:id="571353269">
      <w:bodyDiv w:val="1"/>
      <w:marLeft w:val="0"/>
      <w:marRight w:val="0"/>
      <w:marTop w:val="0"/>
      <w:marBottom w:val="0"/>
      <w:divBdr>
        <w:top w:val="none" w:sz="0" w:space="0" w:color="auto"/>
        <w:left w:val="none" w:sz="0" w:space="0" w:color="auto"/>
        <w:bottom w:val="none" w:sz="0" w:space="0" w:color="auto"/>
        <w:right w:val="none" w:sz="0" w:space="0" w:color="auto"/>
      </w:divBdr>
    </w:div>
    <w:div w:id="805927946">
      <w:bodyDiv w:val="1"/>
      <w:marLeft w:val="0"/>
      <w:marRight w:val="0"/>
      <w:marTop w:val="0"/>
      <w:marBottom w:val="0"/>
      <w:divBdr>
        <w:top w:val="none" w:sz="0" w:space="0" w:color="auto"/>
        <w:left w:val="none" w:sz="0" w:space="0" w:color="auto"/>
        <w:bottom w:val="none" w:sz="0" w:space="0" w:color="auto"/>
        <w:right w:val="none" w:sz="0" w:space="0" w:color="auto"/>
      </w:divBdr>
    </w:div>
    <w:div w:id="806313426">
      <w:bodyDiv w:val="1"/>
      <w:marLeft w:val="0"/>
      <w:marRight w:val="0"/>
      <w:marTop w:val="0"/>
      <w:marBottom w:val="0"/>
      <w:divBdr>
        <w:top w:val="none" w:sz="0" w:space="0" w:color="auto"/>
        <w:left w:val="none" w:sz="0" w:space="0" w:color="auto"/>
        <w:bottom w:val="none" w:sz="0" w:space="0" w:color="auto"/>
        <w:right w:val="none" w:sz="0" w:space="0" w:color="auto"/>
      </w:divBdr>
    </w:div>
    <w:div w:id="836655979">
      <w:bodyDiv w:val="1"/>
      <w:marLeft w:val="0"/>
      <w:marRight w:val="0"/>
      <w:marTop w:val="0"/>
      <w:marBottom w:val="0"/>
      <w:divBdr>
        <w:top w:val="none" w:sz="0" w:space="0" w:color="auto"/>
        <w:left w:val="none" w:sz="0" w:space="0" w:color="auto"/>
        <w:bottom w:val="none" w:sz="0" w:space="0" w:color="auto"/>
        <w:right w:val="none" w:sz="0" w:space="0" w:color="auto"/>
      </w:divBdr>
      <w:divsChild>
        <w:div w:id="1479306112">
          <w:marLeft w:val="-108"/>
          <w:marRight w:val="0"/>
          <w:marTop w:val="0"/>
          <w:marBottom w:val="0"/>
          <w:divBdr>
            <w:top w:val="none" w:sz="0" w:space="0" w:color="auto"/>
            <w:left w:val="none" w:sz="0" w:space="0" w:color="auto"/>
            <w:bottom w:val="none" w:sz="0" w:space="0" w:color="auto"/>
            <w:right w:val="none" w:sz="0" w:space="0" w:color="auto"/>
          </w:divBdr>
        </w:div>
      </w:divsChild>
    </w:div>
    <w:div w:id="1165708156">
      <w:bodyDiv w:val="1"/>
      <w:marLeft w:val="0"/>
      <w:marRight w:val="0"/>
      <w:marTop w:val="0"/>
      <w:marBottom w:val="0"/>
      <w:divBdr>
        <w:top w:val="none" w:sz="0" w:space="0" w:color="auto"/>
        <w:left w:val="none" w:sz="0" w:space="0" w:color="auto"/>
        <w:bottom w:val="none" w:sz="0" w:space="0" w:color="auto"/>
        <w:right w:val="none" w:sz="0" w:space="0" w:color="auto"/>
      </w:divBdr>
    </w:div>
    <w:div w:id="1235974372">
      <w:bodyDiv w:val="1"/>
      <w:marLeft w:val="0"/>
      <w:marRight w:val="0"/>
      <w:marTop w:val="0"/>
      <w:marBottom w:val="0"/>
      <w:divBdr>
        <w:top w:val="none" w:sz="0" w:space="0" w:color="auto"/>
        <w:left w:val="none" w:sz="0" w:space="0" w:color="auto"/>
        <w:bottom w:val="none" w:sz="0" w:space="0" w:color="auto"/>
        <w:right w:val="none" w:sz="0" w:space="0" w:color="auto"/>
      </w:divBdr>
    </w:div>
    <w:div w:id="1323317358">
      <w:bodyDiv w:val="1"/>
      <w:marLeft w:val="0"/>
      <w:marRight w:val="0"/>
      <w:marTop w:val="0"/>
      <w:marBottom w:val="0"/>
      <w:divBdr>
        <w:top w:val="none" w:sz="0" w:space="0" w:color="auto"/>
        <w:left w:val="none" w:sz="0" w:space="0" w:color="auto"/>
        <w:bottom w:val="none" w:sz="0" w:space="0" w:color="auto"/>
        <w:right w:val="none" w:sz="0" w:space="0" w:color="auto"/>
      </w:divBdr>
    </w:div>
    <w:div w:id="1359963146">
      <w:bodyDiv w:val="1"/>
      <w:marLeft w:val="0"/>
      <w:marRight w:val="0"/>
      <w:marTop w:val="0"/>
      <w:marBottom w:val="0"/>
      <w:divBdr>
        <w:top w:val="none" w:sz="0" w:space="0" w:color="auto"/>
        <w:left w:val="none" w:sz="0" w:space="0" w:color="auto"/>
        <w:bottom w:val="none" w:sz="0" w:space="0" w:color="auto"/>
        <w:right w:val="none" w:sz="0" w:space="0" w:color="auto"/>
      </w:divBdr>
    </w:div>
    <w:div w:id="1415856478">
      <w:bodyDiv w:val="1"/>
      <w:marLeft w:val="0"/>
      <w:marRight w:val="0"/>
      <w:marTop w:val="0"/>
      <w:marBottom w:val="0"/>
      <w:divBdr>
        <w:top w:val="none" w:sz="0" w:space="0" w:color="auto"/>
        <w:left w:val="none" w:sz="0" w:space="0" w:color="auto"/>
        <w:bottom w:val="none" w:sz="0" w:space="0" w:color="auto"/>
        <w:right w:val="none" w:sz="0" w:space="0" w:color="auto"/>
      </w:divBdr>
      <w:divsChild>
        <w:div w:id="827094313">
          <w:marLeft w:val="-108"/>
          <w:marRight w:val="0"/>
          <w:marTop w:val="0"/>
          <w:marBottom w:val="0"/>
          <w:divBdr>
            <w:top w:val="none" w:sz="0" w:space="0" w:color="auto"/>
            <w:left w:val="none" w:sz="0" w:space="0" w:color="auto"/>
            <w:bottom w:val="none" w:sz="0" w:space="0" w:color="auto"/>
            <w:right w:val="none" w:sz="0" w:space="0" w:color="auto"/>
          </w:divBdr>
        </w:div>
        <w:div w:id="1380666492">
          <w:marLeft w:val="-108"/>
          <w:marRight w:val="0"/>
          <w:marTop w:val="0"/>
          <w:marBottom w:val="0"/>
          <w:divBdr>
            <w:top w:val="none" w:sz="0" w:space="0" w:color="auto"/>
            <w:left w:val="none" w:sz="0" w:space="0" w:color="auto"/>
            <w:bottom w:val="none" w:sz="0" w:space="0" w:color="auto"/>
            <w:right w:val="none" w:sz="0" w:space="0" w:color="auto"/>
          </w:divBdr>
        </w:div>
      </w:divsChild>
    </w:div>
    <w:div w:id="1511751443">
      <w:bodyDiv w:val="1"/>
      <w:marLeft w:val="0"/>
      <w:marRight w:val="0"/>
      <w:marTop w:val="0"/>
      <w:marBottom w:val="0"/>
      <w:divBdr>
        <w:top w:val="none" w:sz="0" w:space="0" w:color="auto"/>
        <w:left w:val="none" w:sz="0" w:space="0" w:color="auto"/>
        <w:bottom w:val="none" w:sz="0" w:space="0" w:color="auto"/>
        <w:right w:val="none" w:sz="0" w:space="0" w:color="auto"/>
      </w:divBdr>
    </w:div>
    <w:div w:id="1712605042">
      <w:bodyDiv w:val="1"/>
      <w:marLeft w:val="0"/>
      <w:marRight w:val="0"/>
      <w:marTop w:val="0"/>
      <w:marBottom w:val="0"/>
      <w:divBdr>
        <w:top w:val="none" w:sz="0" w:space="0" w:color="auto"/>
        <w:left w:val="none" w:sz="0" w:space="0" w:color="auto"/>
        <w:bottom w:val="none" w:sz="0" w:space="0" w:color="auto"/>
        <w:right w:val="none" w:sz="0" w:space="0" w:color="auto"/>
      </w:divBdr>
    </w:div>
    <w:div w:id="1717387056">
      <w:bodyDiv w:val="1"/>
      <w:marLeft w:val="0"/>
      <w:marRight w:val="0"/>
      <w:marTop w:val="0"/>
      <w:marBottom w:val="0"/>
      <w:divBdr>
        <w:top w:val="none" w:sz="0" w:space="0" w:color="auto"/>
        <w:left w:val="none" w:sz="0" w:space="0" w:color="auto"/>
        <w:bottom w:val="none" w:sz="0" w:space="0" w:color="auto"/>
        <w:right w:val="none" w:sz="0" w:space="0" w:color="auto"/>
      </w:divBdr>
    </w:div>
    <w:div w:id="1821726530">
      <w:bodyDiv w:val="1"/>
      <w:marLeft w:val="0"/>
      <w:marRight w:val="0"/>
      <w:marTop w:val="0"/>
      <w:marBottom w:val="0"/>
      <w:divBdr>
        <w:top w:val="none" w:sz="0" w:space="0" w:color="auto"/>
        <w:left w:val="none" w:sz="0" w:space="0" w:color="auto"/>
        <w:bottom w:val="none" w:sz="0" w:space="0" w:color="auto"/>
        <w:right w:val="none" w:sz="0" w:space="0" w:color="auto"/>
      </w:divBdr>
    </w:div>
    <w:div w:id="1908416743">
      <w:bodyDiv w:val="1"/>
      <w:marLeft w:val="0"/>
      <w:marRight w:val="0"/>
      <w:marTop w:val="0"/>
      <w:marBottom w:val="0"/>
      <w:divBdr>
        <w:top w:val="none" w:sz="0" w:space="0" w:color="auto"/>
        <w:left w:val="none" w:sz="0" w:space="0" w:color="auto"/>
        <w:bottom w:val="none" w:sz="0" w:space="0" w:color="auto"/>
        <w:right w:val="none" w:sz="0" w:space="0" w:color="auto"/>
      </w:divBdr>
      <w:divsChild>
        <w:div w:id="7222878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8D9B065B-9DF8-4082-A0EC-ED17EBED0696%7d\%7bF7BE1ED4-3A62-4A9E-AC8B-D0A3583C130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{F7BE1ED4-3A62-4A9E-AC8B-D0A3583C130D}tf02786999_win32</Template>
  <TotalTime>1713</TotalTime>
  <Pages>11</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Amisha Bhatti</cp:lastModifiedBy>
  <cp:revision>20</cp:revision>
  <dcterms:created xsi:type="dcterms:W3CDTF">2022-06-06T11:22:00Z</dcterms:created>
  <dcterms:modified xsi:type="dcterms:W3CDTF">2022-06-15T11:31:00Z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